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395683" w14:textId="77777777" w:rsidR="00570EE3" w:rsidRPr="008701A8" w:rsidRDefault="00570EE3" w:rsidP="00200626">
      <w:pPr>
        <w:pStyle w:val="Subttulo"/>
        <w:rPr>
          <w:rFonts w:cs="Arial"/>
          <w:color w:val="auto"/>
        </w:rPr>
      </w:pPr>
    </w:p>
    <w:p w14:paraId="24B8A8F2" w14:textId="77777777" w:rsidR="00570EE3" w:rsidRPr="008701A8" w:rsidRDefault="00570EE3">
      <w:pPr>
        <w:pStyle w:val="Ttulo10"/>
        <w:jc w:val="right"/>
        <w:rPr>
          <w:rFonts w:cs="Arial"/>
          <w:color w:val="auto"/>
        </w:rPr>
      </w:pPr>
    </w:p>
    <w:p w14:paraId="5B361F15" w14:textId="77777777" w:rsidR="00570EE3" w:rsidRPr="008701A8" w:rsidRDefault="00570EE3">
      <w:pPr>
        <w:pStyle w:val="Ttulo10"/>
        <w:jc w:val="right"/>
        <w:rPr>
          <w:rFonts w:cs="Arial"/>
          <w:color w:val="auto"/>
        </w:rPr>
      </w:pPr>
    </w:p>
    <w:p w14:paraId="46535A4C" w14:textId="77777777" w:rsidR="00570EE3" w:rsidRPr="008701A8" w:rsidRDefault="00570EE3">
      <w:pPr>
        <w:pStyle w:val="Ttulo10"/>
        <w:jc w:val="right"/>
        <w:rPr>
          <w:rFonts w:cs="Arial"/>
          <w:color w:val="auto"/>
        </w:rPr>
      </w:pPr>
    </w:p>
    <w:p w14:paraId="06BBDE25" w14:textId="77777777" w:rsidR="00570EE3" w:rsidRPr="008701A8" w:rsidRDefault="00570EE3">
      <w:pPr>
        <w:pStyle w:val="Ttulo10"/>
        <w:jc w:val="right"/>
        <w:rPr>
          <w:rFonts w:cs="Arial"/>
          <w:color w:val="auto"/>
        </w:rPr>
      </w:pPr>
    </w:p>
    <w:p w14:paraId="7045DE52" w14:textId="77777777" w:rsidR="00570EE3" w:rsidRPr="008701A8" w:rsidRDefault="00570EE3">
      <w:pPr>
        <w:pStyle w:val="Ttulo10"/>
        <w:jc w:val="right"/>
        <w:rPr>
          <w:rFonts w:cs="Arial"/>
          <w:color w:val="auto"/>
        </w:rPr>
      </w:pPr>
    </w:p>
    <w:p w14:paraId="436EE86C" w14:textId="77777777" w:rsidR="00570EE3" w:rsidRPr="008701A8" w:rsidRDefault="00570EE3">
      <w:pPr>
        <w:pStyle w:val="Ttulo10"/>
        <w:spacing w:before="40" w:after="40"/>
        <w:jc w:val="right"/>
        <w:rPr>
          <w:rFonts w:cs="Arial"/>
          <w:color w:val="auto"/>
        </w:rPr>
      </w:pPr>
    </w:p>
    <w:p w14:paraId="10D76229" w14:textId="77777777" w:rsidR="00570EE3" w:rsidRPr="008701A8" w:rsidRDefault="00570EE3">
      <w:pPr>
        <w:pStyle w:val="Ttulo10"/>
        <w:jc w:val="right"/>
        <w:rPr>
          <w:rFonts w:cs="Arial"/>
          <w:color w:val="auto"/>
        </w:rPr>
      </w:pPr>
      <w:r w:rsidRPr="008701A8">
        <w:rPr>
          <w:rFonts w:cs="Arial"/>
          <w:color w:val="auto"/>
        </w:rPr>
        <w:t xml:space="preserve">  </w:t>
      </w:r>
    </w:p>
    <w:p w14:paraId="31DD7A17" w14:textId="3B1006D6" w:rsidR="00570EE3" w:rsidRPr="008701A8" w:rsidRDefault="00570EE3">
      <w:pPr>
        <w:pStyle w:val="Ttulo10"/>
        <w:spacing w:before="120"/>
        <w:jc w:val="right"/>
        <w:rPr>
          <w:rFonts w:cs="Arial"/>
          <w:color w:val="auto"/>
          <w:sz w:val="30"/>
        </w:rPr>
      </w:pPr>
      <w:r w:rsidRPr="008701A8">
        <w:rPr>
          <w:rFonts w:cs="Arial"/>
          <w:color w:val="auto"/>
        </w:rPr>
        <w:t>Projeto</w:t>
      </w:r>
      <w:r w:rsidR="006C00F1">
        <w:rPr>
          <w:rFonts w:cs="Arial"/>
          <w:color w:val="auto"/>
          <w:sz w:val="30"/>
        </w:rPr>
        <w:t xml:space="preserve"> </w:t>
      </w:r>
      <w:proofErr w:type="spellStart"/>
      <w:r w:rsidR="006C00F1">
        <w:rPr>
          <w:rFonts w:cs="Arial"/>
          <w:color w:val="auto"/>
          <w:sz w:val="30"/>
        </w:rPr>
        <w:t>Organizare</w:t>
      </w:r>
      <w:proofErr w:type="spellEnd"/>
      <w:r w:rsidR="006C00F1">
        <w:rPr>
          <w:rFonts w:cs="Arial"/>
          <w:color w:val="auto"/>
          <w:sz w:val="30"/>
        </w:rPr>
        <w:t xml:space="preserve"> </w:t>
      </w:r>
      <w:proofErr w:type="spellStart"/>
      <w:r w:rsidR="006C00F1">
        <w:rPr>
          <w:rFonts w:cs="Arial"/>
          <w:color w:val="auto"/>
          <w:sz w:val="30"/>
        </w:rPr>
        <w:t>Biblíon</w:t>
      </w:r>
      <w:proofErr w:type="spellEnd"/>
    </w:p>
    <w:p w14:paraId="18A18ADE" w14:textId="77777777" w:rsidR="00570EE3" w:rsidRPr="008701A8" w:rsidRDefault="00570EE3">
      <w:pPr>
        <w:pStyle w:val="Ttulo10"/>
        <w:jc w:val="right"/>
        <w:rPr>
          <w:rFonts w:cs="Arial"/>
          <w:b/>
          <w:bCs/>
          <w:color w:val="auto"/>
        </w:rPr>
      </w:pPr>
      <w:r w:rsidRPr="008701A8">
        <w:rPr>
          <w:rFonts w:cs="Arial"/>
          <w:b/>
          <w:bCs/>
          <w:color w:val="auto"/>
        </w:rPr>
        <w:t>Documento de Requisitos</w:t>
      </w:r>
      <w:r w:rsidR="00743CF5" w:rsidRPr="008701A8">
        <w:rPr>
          <w:rFonts w:cs="Arial"/>
          <w:b/>
          <w:bCs/>
          <w:color w:val="auto"/>
        </w:rPr>
        <w:t xml:space="preserve"> de Software</w:t>
      </w:r>
    </w:p>
    <w:p w14:paraId="08591735" w14:textId="77777777" w:rsidR="00570EE3" w:rsidRPr="008701A8" w:rsidRDefault="00570EE3">
      <w:pPr>
        <w:pStyle w:val="Ttulo10"/>
        <w:rPr>
          <w:rFonts w:cs="Arial"/>
          <w:color w:val="auto"/>
        </w:rPr>
      </w:pPr>
    </w:p>
    <w:p w14:paraId="5CDBF457" w14:textId="77777777" w:rsidR="00570EE3" w:rsidRPr="008701A8" w:rsidRDefault="00570EE3">
      <w:pPr>
        <w:rPr>
          <w:rFonts w:cs="Arial"/>
          <w:color w:val="auto"/>
        </w:rPr>
      </w:pPr>
      <w:r w:rsidRPr="008701A8">
        <w:br w:type="page"/>
      </w:r>
    </w:p>
    <w:p w14:paraId="24138652" w14:textId="77777777" w:rsidR="008701A8" w:rsidRPr="008701A8" w:rsidRDefault="008701A8" w:rsidP="008701A8">
      <w:pPr>
        <w:pStyle w:val="Ttulo10"/>
        <w:jc w:val="center"/>
        <w:rPr>
          <w:rFonts w:cs="Arial"/>
          <w:b/>
          <w:bCs/>
          <w:color w:val="auto"/>
        </w:rPr>
      </w:pPr>
      <w:r w:rsidRPr="008701A8">
        <w:rPr>
          <w:rFonts w:cs="Arial"/>
          <w:b/>
          <w:bCs/>
          <w:color w:val="auto"/>
        </w:rPr>
        <w:t>Informações do Documento de Requisitos</w:t>
      </w:r>
    </w:p>
    <w:p w14:paraId="1C14B382" w14:textId="77777777" w:rsidR="008701A8" w:rsidRPr="008701A8" w:rsidRDefault="008701A8" w:rsidP="008701A8">
      <w:pPr>
        <w:pStyle w:val="Corpodetexto"/>
        <w:rPr>
          <w:rFonts w:cs="Arial"/>
          <w:color w:val="auto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8701A8" w:rsidRPr="008701A8" w14:paraId="4C382A3B" w14:textId="77777777" w:rsidTr="008701A8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375326" w14:textId="77777777" w:rsidR="008701A8" w:rsidRPr="008701A8" w:rsidRDefault="008701A8">
            <w:pPr>
              <w:pStyle w:val="PSC-TabelaCabecalho"/>
              <w:jc w:val="both"/>
              <w:rPr>
                <w:rFonts w:cs="Arial"/>
                <w:spacing w:val="8"/>
                <w:kern w:val="20"/>
              </w:rPr>
            </w:pPr>
            <w:r w:rsidRPr="008701A8">
              <w:rPr>
                <w:rFonts w:cs="Arial"/>
                <w:spacing w:val="8"/>
                <w:kern w:val="20"/>
              </w:rPr>
              <w:t>Título do documento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7DB93D" w14:textId="46DB57F0" w:rsidR="008701A8" w:rsidRPr="008701A8" w:rsidRDefault="008701A8">
            <w:pPr>
              <w:pStyle w:val="PSC-TabelaItem"/>
              <w:rPr>
                <w:rFonts w:cs="Arial"/>
                <w:spacing w:val="8"/>
                <w:kern w:val="20"/>
              </w:rPr>
            </w:pPr>
            <w:r w:rsidRPr="008701A8">
              <w:rPr>
                <w:rFonts w:cs="Arial"/>
                <w:spacing w:val="8"/>
                <w:kern w:val="20"/>
              </w:rPr>
              <w:t>Documento de</w:t>
            </w:r>
            <w:r w:rsidR="006C00F1">
              <w:rPr>
                <w:rFonts w:cs="Arial"/>
                <w:spacing w:val="8"/>
                <w:kern w:val="20"/>
              </w:rPr>
              <w:t xml:space="preserve"> Requisitos do </w:t>
            </w:r>
            <w:proofErr w:type="spellStart"/>
            <w:r w:rsidR="006C00F1">
              <w:rPr>
                <w:rFonts w:cs="Arial"/>
                <w:spacing w:val="8"/>
                <w:kern w:val="20"/>
              </w:rPr>
              <w:t>Organizare</w:t>
            </w:r>
            <w:proofErr w:type="spellEnd"/>
            <w:r w:rsidR="006C00F1">
              <w:rPr>
                <w:rFonts w:cs="Arial"/>
                <w:spacing w:val="8"/>
                <w:kern w:val="20"/>
              </w:rPr>
              <w:t xml:space="preserve"> </w:t>
            </w:r>
            <w:proofErr w:type="spellStart"/>
            <w:r w:rsidR="006C00F1">
              <w:rPr>
                <w:rFonts w:cs="Arial"/>
                <w:spacing w:val="8"/>
                <w:kern w:val="20"/>
              </w:rPr>
              <w:t>Biblíon</w:t>
            </w:r>
            <w:proofErr w:type="spellEnd"/>
          </w:p>
        </w:tc>
      </w:tr>
      <w:tr w:rsidR="008701A8" w:rsidRPr="008701A8" w14:paraId="4F388386" w14:textId="77777777" w:rsidTr="008701A8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907CE" w14:textId="77777777" w:rsidR="008701A8" w:rsidRPr="008701A8" w:rsidRDefault="008701A8">
            <w:pPr>
              <w:pStyle w:val="PSC-TabelaCabecalho"/>
              <w:jc w:val="both"/>
              <w:rPr>
                <w:rFonts w:cs="Arial"/>
                <w:spacing w:val="8"/>
                <w:kern w:val="20"/>
              </w:rPr>
            </w:pPr>
            <w:r w:rsidRPr="008701A8">
              <w:rPr>
                <w:rFonts w:cs="Arial"/>
                <w:spacing w:val="8"/>
                <w:kern w:val="20"/>
              </w:rPr>
              <w:t>Autores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D32AA" w14:textId="555151FA" w:rsidR="008701A8" w:rsidRPr="008701A8" w:rsidRDefault="006C00F1" w:rsidP="008701A8">
            <w:pPr>
              <w:pStyle w:val="PSC-TabelaItem"/>
              <w:jc w:val="left"/>
              <w:rPr>
                <w:rFonts w:cs="Arial"/>
                <w:spacing w:val="8"/>
                <w:kern w:val="20"/>
              </w:rPr>
            </w:pPr>
            <w:r>
              <w:rPr>
                <w:rFonts w:cs="Arial"/>
                <w:spacing w:val="8"/>
                <w:kern w:val="20"/>
              </w:rPr>
              <w:t>Darcilio Gomes Raphael Neto</w:t>
            </w:r>
          </w:p>
          <w:p w14:paraId="423D92E0" w14:textId="77777777" w:rsidR="008701A8" w:rsidRPr="008701A8" w:rsidRDefault="008701A8">
            <w:pPr>
              <w:pStyle w:val="PSC-TabelaItem"/>
              <w:jc w:val="left"/>
              <w:rPr>
                <w:rFonts w:cs="Arial"/>
                <w:spacing w:val="8"/>
                <w:kern w:val="20"/>
              </w:rPr>
            </w:pPr>
          </w:p>
        </w:tc>
      </w:tr>
    </w:tbl>
    <w:p w14:paraId="461A97F3" w14:textId="77777777" w:rsidR="008701A8" w:rsidRPr="008701A8" w:rsidRDefault="008701A8">
      <w:pPr>
        <w:pStyle w:val="Ttulo10"/>
        <w:jc w:val="center"/>
        <w:rPr>
          <w:rFonts w:cs="Arial"/>
          <w:color w:val="auto"/>
        </w:rPr>
      </w:pPr>
    </w:p>
    <w:p w14:paraId="0544312E" w14:textId="77777777" w:rsidR="00570EE3" w:rsidRPr="008701A8" w:rsidRDefault="008701A8" w:rsidP="008701A8">
      <w:pPr>
        <w:pStyle w:val="Corpodetexto"/>
        <w:rPr>
          <w:rFonts w:cs="Arial"/>
          <w:color w:val="auto"/>
        </w:rPr>
      </w:pPr>
      <w:r w:rsidRPr="008701A8">
        <w:rPr>
          <w:rFonts w:cs="Arial"/>
          <w:color w:val="auto"/>
        </w:rPr>
        <w:br w:type="page"/>
      </w:r>
      <w:r w:rsidR="00570EE3" w:rsidRPr="008701A8">
        <w:rPr>
          <w:rFonts w:cs="Arial"/>
          <w:color w:val="auto"/>
        </w:rPr>
        <w:lastRenderedPageBreak/>
        <w:t>Sumário</w:t>
      </w:r>
    </w:p>
    <w:p w14:paraId="241F5468" w14:textId="77777777" w:rsidR="00570EE3" w:rsidRPr="008701A8" w:rsidRDefault="00570EE3">
      <w:pPr>
        <w:pStyle w:val="Ttulo10"/>
        <w:tabs>
          <w:tab w:val="right" w:leader="underscore" w:pos="13920"/>
        </w:tabs>
        <w:rPr>
          <w:rFonts w:cs="Arial"/>
          <w:color w:val="auto"/>
        </w:rPr>
      </w:pPr>
    </w:p>
    <w:p w14:paraId="60F5D114" w14:textId="77777777" w:rsidR="00570EE3" w:rsidRPr="008701A8" w:rsidRDefault="00570EE3">
      <w:pPr>
        <w:rPr>
          <w:rFonts w:cs="Arial"/>
          <w:color w:val="auto"/>
        </w:rPr>
        <w:sectPr w:rsidR="00570EE3" w:rsidRPr="008701A8" w:rsidSect="000E5A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5162C80D" w14:textId="77777777" w:rsidR="008701A8" w:rsidRPr="00AA44BB" w:rsidRDefault="000E5A25">
      <w:pPr>
        <w:pStyle w:val="Sumrio1"/>
        <w:tabs>
          <w:tab w:val="left" w:pos="480"/>
          <w:tab w:val="right" w:leader="dot" w:pos="9015"/>
        </w:tabs>
        <w:rPr>
          <w:rStyle w:val="Hyperlink"/>
          <w:rFonts w:cs="Arial"/>
          <w:color w:val="auto"/>
          <w:u w:val="none"/>
        </w:rPr>
      </w:pPr>
      <w:r w:rsidRPr="00AA44BB">
        <w:rPr>
          <w:rStyle w:val="Hyperlink"/>
          <w:noProof/>
          <w:color w:val="auto"/>
          <w:u w:val="none"/>
        </w:rPr>
        <w:lastRenderedPageBreak/>
        <w:fldChar w:fldCharType="begin"/>
      </w:r>
      <w:r w:rsidRPr="00AA44BB">
        <w:rPr>
          <w:rStyle w:val="Hyperlink"/>
          <w:noProof/>
          <w:color w:val="auto"/>
          <w:u w:val="none"/>
        </w:rPr>
        <w:instrText xml:space="preserve"> TOC \o "1-3" \h \z \t "CTM/IS Título Nível 4;4;CTM/IS Título Nível 1;1;CTM/IS Título Nível 2;2;CTM/IS Título Nível 3;3;CTM/IS Nível 1;1;CTM/IS Nível 2;2;CTM/IS Nível 3;3" </w:instrText>
      </w:r>
      <w:r w:rsidRPr="00AA44BB">
        <w:rPr>
          <w:rStyle w:val="Hyperlink"/>
          <w:noProof/>
          <w:color w:val="auto"/>
          <w:u w:val="none"/>
        </w:rPr>
        <w:fldChar w:fldCharType="separate"/>
      </w:r>
      <w:hyperlink w:anchor="_Toc131584878" w:history="1">
        <w:r w:rsidR="008701A8" w:rsidRPr="00AA44BB">
          <w:rPr>
            <w:rStyle w:val="Hyperlink"/>
            <w:rFonts w:cs="Arial"/>
            <w:noProof/>
            <w:color w:val="auto"/>
            <w:u w:val="none"/>
          </w:rPr>
          <w:t>1.</w:t>
        </w:r>
        <w:r w:rsidR="008701A8" w:rsidRPr="00AA44BB">
          <w:rPr>
            <w:rStyle w:val="Hyperlink"/>
            <w:rFonts w:cs="Arial"/>
            <w:color w:val="auto"/>
            <w:u w:val="none"/>
          </w:rPr>
          <w:tab/>
        </w:r>
        <w:r w:rsidR="008701A8" w:rsidRPr="00AA44BB">
          <w:rPr>
            <w:rStyle w:val="Hyperlink"/>
            <w:rFonts w:cs="Arial"/>
            <w:noProof/>
            <w:color w:val="auto"/>
            <w:u w:val="none"/>
          </w:rPr>
          <w:t>Introdução</w:t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tab/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fldChar w:fldCharType="begin"/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instrText xml:space="preserve"> PAGEREF _Toc131584878 \h </w:instrText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fldChar w:fldCharType="separate"/>
        </w:r>
        <w:r w:rsidR="00AA44BB" w:rsidRPr="00AA44BB">
          <w:rPr>
            <w:rStyle w:val="Hyperlink"/>
            <w:rFonts w:cs="Arial"/>
            <w:webHidden/>
            <w:color w:val="auto"/>
            <w:u w:val="none"/>
          </w:rPr>
          <w:t>4</w:t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fldChar w:fldCharType="end"/>
        </w:r>
      </w:hyperlink>
    </w:p>
    <w:p w14:paraId="55A1881E" w14:textId="77777777" w:rsidR="008701A8" w:rsidRPr="00AA44BB" w:rsidRDefault="00144373">
      <w:pPr>
        <w:pStyle w:val="Sumrio1"/>
        <w:tabs>
          <w:tab w:val="left" w:pos="480"/>
          <w:tab w:val="right" w:leader="dot" w:pos="9015"/>
        </w:tabs>
        <w:rPr>
          <w:rStyle w:val="Hyperlink"/>
          <w:rFonts w:cs="Arial"/>
          <w:noProof/>
          <w:color w:val="auto"/>
          <w:u w:val="none"/>
        </w:rPr>
      </w:pPr>
      <w:hyperlink w:anchor="_Toc131584879" w:history="1">
        <w:r w:rsidR="008701A8" w:rsidRPr="00AA44BB">
          <w:rPr>
            <w:rStyle w:val="Hyperlink"/>
            <w:rFonts w:cs="Arial"/>
            <w:noProof/>
            <w:color w:val="auto"/>
            <w:u w:val="none"/>
          </w:rPr>
          <w:t>2.</w:t>
        </w:r>
        <w:r w:rsidR="008701A8" w:rsidRPr="00AA44BB">
          <w:rPr>
            <w:rStyle w:val="Hyperlink"/>
            <w:rFonts w:cs="Arial"/>
            <w:color w:val="auto"/>
            <w:u w:val="none"/>
          </w:rPr>
          <w:tab/>
        </w:r>
        <w:r w:rsidR="008701A8" w:rsidRPr="00AA44BB">
          <w:rPr>
            <w:rStyle w:val="Hyperlink"/>
            <w:rFonts w:cs="Arial"/>
            <w:noProof/>
            <w:color w:val="auto"/>
            <w:u w:val="none"/>
          </w:rPr>
          <w:t>Descrição dos requisitos do sistema</w:t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tab/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fldChar w:fldCharType="begin"/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instrText xml:space="preserve"> PAGEREF _Toc131584879 \h </w:instrText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fldChar w:fldCharType="separate"/>
        </w:r>
        <w:r w:rsidR="00AA44BB" w:rsidRPr="00AA44BB">
          <w:rPr>
            <w:rStyle w:val="Hyperlink"/>
            <w:rFonts w:cs="Arial"/>
            <w:webHidden/>
            <w:color w:val="auto"/>
            <w:u w:val="none"/>
          </w:rPr>
          <w:t>4</w:t>
        </w:r>
        <w:r w:rsidR="008701A8" w:rsidRPr="00AA44BB">
          <w:rPr>
            <w:rStyle w:val="Hyperlink"/>
            <w:rFonts w:cs="Arial"/>
            <w:webHidden/>
            <w:color w:val="auto"/>
            <w:u w:val="none"/>
          </w:rPr>
          <w:fldChar w:fldCharType="end"/>
        </w:r>
      </w:hyperlink>
    </w:p>
    <w:p w14:paraId="30EFC83B" w14:textId="77777777" w:rsidR="00AA44BB" w:rsidRPr="00AA44BB" w:rsidRDefault="00AA44BB" w:rsidP="00AA44BB">
      <w:pPr>
        <w:pStyle w:val="Sumrio1"/>
        <w:tabs>
          <w:tab w:val="left" w:pos="480"/>
          <w:tab w:val="right" w:leader="dot" w:pos="9015"/>
        </w:tabs>
        <w:rPr>
          <w:rStyle w:val="Hyperlink"/>
          <w:rFonts w:cs="Arial"/>
          <w:noProof/>
          <w:color w:val="auto"/>
          <w:u w:val="none"/>
        </w:rPr>
      </w:pPr>
      <w:r w:rsidRPr="00AA44BB">
        <w:rPr>
          <w:rStyle w:val="Hyperlink"/>
          <w:rFonts w:cs="Arial"/>
          <w:noProof/>
          <w:color w:val="auto"/>
          <w:u w:val="none"/>
        </w:rPr>
        <w:t>3.   Requisitos Funcionais</w:t>
      </w:r>
      <w:r>
        <w:rPr>
          <w:rStyle w:val="Hyperlink"/>
          <w:rFonts w:cs="Arial"/>
          <w:noProof/>
          <w:color w:val="auto"/>
          <w:u w:val="none"/>
        </w:rPr>
        <w:t>........................................................................................................4</w:t>
      </w:r>
    </w:p>
    <w:p w14:paraId="79E15765" w14:textId="77777777" w:rsidR="00570EE3" w:rsidRPr="00AA44BB" w:rsidRDefault="000E5A25" w:rsidP="00AA44BB">
      <w:pPr>
        <w:pStyle w:val="Sumrio1"/>
        <w:tabs>
          <w:tab w:val="left" w:pos="480"/>
          <w:tab w:val="right" w:leader="dot" w:pos="9015"/>
        </w:tabs>
        <w:rPr>
          <w:rStyle w:val="Hyperlink"/>
          <w:noProof/>
          <w:color w:val="auto"/>
          <w:u w:val="none"/>
        </w:rPr>
        <w:sectPr w:rsidR="00570EE3" w:rsidRPr="00AA44BB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AA44BB">
        <w:rPr>
          <w:rStyle w:val="Hyperlink"/>
          <w:noProof/>
          <w:color w:val="auto"/>
          <w:u w:val="none"/>
        </w:rPr>
        <w:fldChar w:fldCharType="end"/>
      </w:r>
    </w:p>
    <w:p w14:paraId="54E2C755" w14:textId="77777777" w:rsidR="00570EE3" w:rsidRPr="008701A8" w:rsidRDefault="00570EE3">
      <w:pPr>
        <w:rPr>
          <w:rFonts w:eastAsia="Lucida Sans Unicode" w:cs="Arial"/>
          <w:b/>
          <w:bCs/>
          <w:color w:val="auto"/>
          <w:sz w:val="28"/>
          <w:szCs w:val="28"/>
        </w:rPr>
        <w:sectPr w:rsidR="00570EE3" w:rsidRPr="008701A8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pgNumType w:fmt="upperRoman"/>
          <w:cols w:space="720"/>
          <w:docGrid w:linePitch="326"/>
        </w:sectPr>
      </w:pPr>
    </w:p>
    <w:p w14:paraId="1B05FBA5" w14:textId="77777777" w:rsidR="00570EE3" w:rsidRPr="008701A8" w:rsidRDefault="00743CF5">
      <w:pPr>
        <w:pStyle w:val="Ttulo10"/>
        <w:tabs>
          <w:tab w:val="left" w:pos="480"/>
          <w:tab w:val="right" w:leader="dot" w:pos="9737"/>
        </w:tabs>
        <w:jc w:val="center"/>
        <w:rPr>
          <w:rFonts w:cs="Arial"/>
          <w:b/>
          <w:bCs/>
          <w:color w:val="auto"/>
        </w:rPr>
      </w:pPr>
      <w:r w:rsidRPr="008701A8">
        <w:rPr>
          <w:rFonts w:cs="Arial"/>
          <w:b/>
          <w:bCs/>
          <w:color w:val="auto"/>
        </w:rPr>
        <w:lastRenderedPageBreak/>
        <w:t xml:space="preserve">Documento </w:t>
      </w:r>
      <w:r w:rsidR="00570EE3" w:rsidRPr="008701A8">
        <w:rPr>
          <w:rFonts w:cs="Arial"/>
          <w:b/>
          <w:bCs/>
          <w:color w:val="auto"/>
        </w:rPr>
        <w:t>de Requisitos</w:t>
      </w:r>
      <w:r w:rsidR="009A30E3" w:rsidRPr="008701A8">
        <w:rPr>
          <w:rFonts w:cs="Arial"/>
          <w:b/>
          <w:bCs/>
          <w:color w:val="auto"/>
        </w:rPr>
        <w:t xml:space="preserve"> de Software</w:t>
      </w:r>
    </w:p>
    <w:p w14:paraId="4F93B4C5" w14:textId="77777777" w:rsidR="008701A8" w:rsidRDefault="008701A8" w:rsidP="008701A8">
      <w:pPr>
        <w:pStyle w:val="CTMISTtuloNvel1"/>
        <w:tabs>
          <w:tab w:val="left" w:pos="283"/>
        </w:tabs>
        <w:rPr>
          <w:rFonts w:cs="Arial"/>
          <w:i w:val="0"/>
          <w:iCs/>
        </w:rPr>
      </w:pPr>
      <w:bookmarkStart w:id="0" w:name="_Toc49522466"/>
      <w:bookmarkStart w:id="1" w:name="_Toc63753834"/>
      <w:bookmarkStart w:id="2" w:name="_Toc63754386"/>
      <w:bookmarkStart w:id="3" w:name="_Toc71353505"/>
      <w:bookmarkStart w:id="4" w:name="_Toc131584878"/>
      <w:r w:rsidRPr="008701A8">
        <w:rPr>
          <w:rFonts w:cs="Arial"/>
          <w:i w:val="0"/>
          <w:iCs/>
        </w:rPr>
        <w:t>Introdução</w:t>
      </w:r>
      <w:bookmarkEnd w:id="0"/>
      <w:bookmarkEnd w:id="1"/>
      <w:bookmarkEnd w:id="2"/>
      <w:bookmarkEnd w:id="3"/>
      <w:bookmarkEnd w:id="4"/>
    </w:p>
    <w:p w14:paraId="708ABC82" w14:textId="77777777" w:rsidR="008701A8" w:rsidRPr="008701A8" w:rsidRDefault="008701A8" w:rsidP="008701A8">
      <w:pPr>
        <w:pStyle w:val="CTMISCorpo1"/>
      </w:pPr>
    </w:p>
    <w:p w14:paraId="156ECA5B" w14:textId="08269375" w:rsidR="008701A8" w:rsidRPr="008701A8" w:rsidRDefault="006C00F1" w:rsidP="008701A8">
      <w:pPr>
        <w:pStyle w:val="Corpodetexto3"/>
        <w:ind w:left="283"/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Um jeito rápido e fácil para qualquer um organizar livros de gêneros a dispor do comprador</w:t>
      </w:r>
      <w:r w:rsidR="008701A8">
        <w:rPr>
          <w:rFonts w:cs="Arial"/>
          <w:color w:val="auto"/>
          <w:sz w:val="24"/>
          <w:szCs w:val="24"/>
        </w:rPr>
        <w:t xml:space="preserve"> </w:t>
      </w:r>
    </w:p>
    <w:p w14:paraId="5655B3BD" w14:textId="77777777" w:rsidR="008701A8" w:rsidRPr="008701A8" w:rsidRDefault="008701A8" w:rsidP="008701A8">
      <w:pPr>
        <w:spacing w:line="360" w:lineRule="auto"/>
        <w:ind w:left="283"/>
        <w:jc w:val="both"/>
        <w:rPr>
          <w:rFonts w:cs="Arial"/>
          <w:color w:val="auto"/>
          <w:sz w:val="22"/>
        </w:rPr>
      </w:pPr>
    </w:p>
    <w:p w14:paraId="30DD39B8" w14:textId="77777777" w:rsidR="008701A8" w:rsidRPr="008701A8" w:rsidRDefault="008701A8" w:rsidP="008701A8">
      <w:pPr>
        <w:pBdr>
          <w:bottom w:val="single" w:sz="4" w:space="0" w:color="C0C0C0"/>
        </w:pBdr>
        <w:ind w:left="283"/>
        <w:jc w:val="both"/>
        <w:outlineLvl w:val="1"/>
        <w:rPr>
          <w:rFonts w:cs="Arial"/>
          <w:b/>
          <w:color w:val="auto"/>
          <w:sz w:val="26"/>
        </w:rPr>
      </w:pPr>
      <w:r w:rsidRPr="008701A8">
        <w:rPr>
          <w:rFonts w:cs="Arial"/>
          <w:b/>
          <w:color w:val="auto"/>
          <w:sz w:val="26"/>
        </w:rPr>
        <w:t>1.1 Objetivos</w:t>
      </w:r>
    </w:p>
    <w:p w14:paraId="31FC1C70" w14:textId="77777777" w:rsidR="008701A8" w:rsidRPr="008701A8" w:rsidRDefault="008701A8" w:rsidP="008701A8">
      <w:pPr>
        <w:pStyle w:val="Corpodetexto"/>
        <w:ind w:left="283"/>
        <w:jc w:val="both"/>
        <w:rPr>
          <w:rFonts w:cs="Arial"/>
          <w:color w:val="auto"/>
          <w:spacing w:val="8"/>
          <w:kern w:val="20"/>
          <w:sz w:val="22"/>
        </w:rPr>
      </w:pPr>
    </w:p>
    <w:p w14:paraId="2FDBD14D" w14:textId="3A0D69AD" w:rsidR="008701A8" w:rsidRDefault="006C00F1" w:rsidP="008701A8">
      <w:pPr>
        <w:pStyle w:val="Corpodetexto"/>
        <w:ind w:left="283"/>
        <w:jc w:val="both"/>
        <w:rPr>
          <w:rFonts w:cs="Arial"/>
          <w:color w:val="auto"/>
          <w:spacing w:val="8"/>
          <w:kern w:val="20"/>
          <w:sz w:val="22"/>
        </w:rPr>
      </w:pPr>
      <w:r>
        <w:rPr>
          <w:rFonts w:cs="Arial"/>
          <w:color w:val="auto"/>
          <w:spacing w:val="8"/>
          <w:kern w:val="20"/>
          <w:sz w:val="22"/>
        </w:rPr>
        <w:t>Organizar livros de acordo com gênero</w:t>
      </w:r>
    </w:p>
    <w:p w14:paraId="541A223A" w14:textId="4A4E272D" w:rsidR="006C00F1" w:rsidRPr="008701A8" w:rsidRDefault="006C00F1" w:rsidP="008701A8">
      <w:pPr>
        <w:pStyle w:val="Corpodetexto"/>
        <w:ind w:left="283"/>
        <w:jc w:val="both"/>
        <w:rPr>
          <w:rFonts w:cs="Arial"/>
          <w:color w:val="auto"/>
          <w:spacing w:val="8"/>
          <w:kern w:val="20"/>
          <w:sz w:val="20"/>
        </w:rPr>
      </w:pPr>
      <w:r>
        <w:rPr>
          <w:rFonts w:cs="Arial"/>
          <w:color w:val="auto"/>
          <w:spacing w:val="8"/>
          <w:kern w:val="20"/>
          <w:sz w:val="20"/>
        </w:rPr>
        <w:t xml:space="preserve">Buscar livros de forma rápida </w:t>
      </w:r>
    </w:p>
    <w:p w14:paraId="1EF93DEF" w14:textId="350EEFB0" w:rsidR="008701A8" w:rsidRPr="008701A8" w:rsidRDefault="006C00F1" w:rsidP="008701A8">
      <w:pPr>
        <w:spacing w:line="360" w:lineRule="auto"/>
        <w:ind w:left="283"/>
        <w:jc w:val="both"/>
        <w:rPr>
          <w:rFonts w:cs="Arial"/>
          <w:color w:val="auto"/>
          <w:sz w:val="22"/>
        </w:rPr>
      </w:pPr>
      <w:proofErr w:type="gramStart"/>
      <w:r>
        <w:rPr>
          <w:rFonts w:cs="Arial"/>
          <w:color w:val="auto"/>
          <w:sz w:val="22"/>
        </w:rPr>
        <w:t>E  de</w:t>
      </w:r>
      <w:proofErr w:type="gramEnd"/>
      <w:r>
        <w:rPr>
          <w:rFonts w:cs="Arial"/>
          <w:color w:val="auto"/>
          <w:sz w:val="22"/>
        </w:rPr>
        <w:t xml:space="preserve"> fácil acesso</w:t>
      </w:r>
    </w:p>
    <w:p w14:paraId="5AC9ADD3" w14:textId="77777777" w:rsidR="008701A8" w:rsidRDefault="008701A8" w:rsidP="008701A8">
      <w:pPr>
        <w:ind w:left="283"/>
        <w:jc w:val="both"/>
        <w:rPr>
          <w:rFonts w:cs="Arial"/>
          <w:color w:val="auto"/>
          <w:spacing w:val="8"/>
          <w:kern w:val="20"/>
          <w:sz w:val="22"/>
        </w:rPr>
      </w:pPr>
    </w:p>
    <w:p w14:paraId="061E53BE" w14:textId="77777777" w:rsidR="008701A8" w:rsidRPr="008701A8" w:rsidRDefault="008701A8" w:rsidP="008701A8">
      <w:pPr>
        <w:ind w:left="283"/>
        <w:jc w:val="both"/>
        <w:rPr>
          <w:rFonts w:cs="Arial"/>
          <w:color w:val="auto"/>
          <w:spacing w:val="8"/>
          <w:kern w:val="20"/>
          <w:sz w:val="22"/>
        </w:rPr>
      </w:pPr>
    </w:p>
    <w:p w14:paraId="547F5C91" w14:textId="77777777" w:rsidR="0000795A" w:rsidRDefault="0000795A" w:rsidP="0000795A">
      <w:pPr>
        <w:pStyle w:val="CTMISTtuloNvel1"/>
        <w:tabs>
          <w:tab w:val="left" w:pos="283"/>
        </w:tabs>
        <w:rPr>
          <w:rFonts w:cs="Arial"/>
          <w:i w:val="0"/>
          <w:iCs/>
        </w:rPr>
      </w:pPr>
      <w:bookmarkStart w:id="5" w:name="_Toc131584879"/>
      <w:r>
        <w:rPr>
          <w:rFonts w:cs="Arial"/>
          <w:i w:val="0"/>
          <w:iCs/>
        </w:rPr>
        <w:t>descrição dos requisitos do sistema</w:t>
      </w:r>
      <w:bookmarkEnd w:id="5"/>
    </w:p>
    <w:p w14:paraId="350EF786" w14:textId="77777777" w:rsidR="008701A8" w:rsidRDefault="008701A8" w:rsidP="0000795A">
      <w:pPr>
        <w:pStyle w:val="CTMISCorpo1"/>
        <w:rPr>
          <w:rFonts w:cs="Arial"/>
        </w:rPr>
      </w:pPr>
    </w:p>
    <w:p w14:paraId="1A3AA926" w14:textId="77777777" w:rsidR="00200626" w:rsidRDefault="008701A8" w:rsidP="008701A8">
      <w:pPr>
        <w:pStyle w:val="Corpodetexto"/>
        <w:ind w:left="283"/>
        <w:jc w:val="both"/>
        <w:rPr>
          <w:rFonts w:cs="Arial"/>
          <w:color w:val="auto"/>
          <w:spacing w:val="8"/>
          <w:kern w:val="20"/>
          <w:sz w:val="22"/>
        </w:rPr>
      </w:pPr>
      <w:r w:rsidRPr="002264E0">
        <w:rPr>
          <w:rFonts w:cs="Arial"/>
          <w:color w:val="auto"/>
          <w:spacing w:val="8"/>
          <w:kern w:val="20"/>
          <w:sz w:val="22"/>
          <w:highlight w:val="yellow"/>
        </w:rPr>
        <w:t>Lista com todos os requisitos do sistema exemplo:</w:t>
      </w:r>
    </w:p>
    <w:p w14:paraId="5777C5A2" w14:textId="77777777" w:rsidR="0000795A" w:rsidRDefault="0000795A" w:rsidP="008701A8">
      <w:pPr>
        <w:pStyle w:val="Corpodetexto"/>
        <w:ind w:left="283"/>
        <w:jc w:val="both"/>
        <w:rPr>
          <w:rFonts w:cs="Arial"/>
          <w:color w:val="auto"/>
          <w:spacing w:val="8"/>
          <w:kern w:val="20"/>
          <w:sz w:val="22"/>
        </w:rPr>
      </w:pPr>
    </w:p>
    <w:p w14:paraId="28E5C5D9" w14:textId="009C1033" w:rsidR="0000795A" w:rsidRDefault="006C00F1" w:rsidP="008701A8">
      <w:pPr>
        <w:pStyle w:val="Corpodetexto"/>
        <w:ind w:left="283"/>
        <w:jc w:val="both"/>
        <w:rPr>
          <w:rFonts w:cs="Arial"/>
          <w:color w:val="auto"/>
          <w:spacing w:val="8"/>
          <w:kern w:val="20"/>
          <w:sz w:val="22"/>
        </w:rPr>
      </w:pPr>
      <w:r>
        <w:rPr>
          <w:rFonts w:cs="Arial"/>
          <w:color w:val="auto"/>
          <w:spacing w:val="8"/>
          <w:kern w:val="20"/>
          <w:sz w:val="22"/>
        </w:rPr>
        <w:t>[RF001] Cadastrar Livro</w:t>
      </w:r>
    </w:p>
    <w:p w14:paraId="538F728E" w14:textId="5852690A" w:rsidR="006C00F1" w:rsidRDefault="00942A3E" w:rsidP="0000795A">
      <w:pPr>
        <w:pStyle w:val="Corpodetexto"/>
        <w:ind w:left="283"/>
        <w:jc w:val="both"/>
        <w:rPr>
          <w:rFonts w:cs="Arial"/>
          <w:color w:val="auto"/>
          <w:spacing w:val="8"/>
          <w:kern w:val="20"/>
          <w:sz w:val="22"/>
        </w:rPr>
      </w:pPr>
      <w:r>
        <w:rPr>
          <w:rFonts w:cs="Arial"/>
          <w:color w:val="auto"/>
          <w:spacing w:val="8"/>
          <w:kern w:val="20"/>
          <w:sz w:val="22"/>
        </w:rPr>
        <w:t xml:space="preserve"> </w:t>
      </w:r>
      <w:r w:rsidR="006C00F1">
        <w:rPr>
          <w:rFonts w:cs="Arial"/>
          <w:color w:val="auto"/>
          <w:spacing w:val="8"/>
          <w:kern w:val="20"/>
          <w:sz w:val="22"/>
        </w:rPr>
        <w:t>[RF</w:t>
      </w:r>
      <w:r>
        <w:rPr>
          <w:rFonts w:cs="Arial"/>
          <w:color w:val="auto"/>
          <w:spacing w:val="8"/>
          <w:kern w:val="20"/>
          <w:sz w:val="22"/>
        </w:rPr>
        <w:t>002</w:t>
      </w:r>
      <w:r w:rsidR="006C00F1">
        <w:rPr>
          <w:rFonts w:cs="Arial"/>
          <w:color w:val="auto"/>
          <w:spacing w:val="8"/>
          <w:kern w:val="20"/>
          <w:sz w:val="22"/>
        </w:rPr>
        <w:t xml:space="preserve">] </w:t>
      </w:r>
      <w:r w:rsidR="002D3B55">
        <w:rPr>
          <w:rFonts w:cs="Arial"/>
          <w:color w:val="auto"/>
          <w:spacing w:val="8"/>
          <w:kern w:val="20"/>
          <w:sz w:val="22"/>
        </w:rPr>
        <w:t xml:space="preserve">Listar todos os Livros ou de acordo com o gênero ou que o comprador desejar </w:t>
      </w:r>
    </w:p>
    <w:p w14:paraId="4FB84596" w14:textId="1769C948" w:rsidR="002D3B55" w:rsidRDefault="002D3B55" w:rsidP="0000795A">
      <w:pPr>
        <w:pStyle w:val="Corpodetexto"/>
        <w:ind w:left="283"/>
        <w:jc w:val="both"/>
        <w:rPr>
          <w:rFonts w:cs="Arial"/>
          <w:color w:val="auto"/>
          <w:spacing w:val="8"/>
          <w:kern w:val="20"/>
          <w:sz w:val="22"/>
        </w:rPr>
      </w:pPr>
      <w:r>
        <w:rPr>
          <w:rFonts w:cs="Arial"/>
          <w:color w:val="auto"/>
          <w:spacing w:val="8"/>
          <w:kern w:val="20"/>
          <w:sz w:val="22"/>
        </w:rPr>
        <w:t>[RF</w:t>
      </w:r>
      <w:r w:rsidR="00942A3E">
        <w:rPr>
          <w:rFonts w:cs="Arial"/>
          <w:color w:val="auto"/>
          <w:spacing w:val="8"/>
          <w:kern w:val="20"/>
          <w:sz w:val="22"/>
        </w:rPr>
        <w:t>003</w:t>
      </w:r>
      <w:r>
        <w:rPr>
          <w:rFonts w:cs="Arial"/>
          <w:color w:val="auto"/>
          <w:spacing w:val="8"/>
          <w:kern w:val="20"/>
          <w:sz w:val="22"/>
        </w:rPr>
        <w:t>]Excluir Livros</w:t>
      </w:r>
    </w:p>
    <w:p w14:paraId="6E69026F" w14:textId="1D7A9326" w:rsidR="008701A8" w:rsidRPr="0000795A" w:rsidRDefault="002D3B55" w:rsidP="002D3B55">
      <w:pPr>
        <w:pStyle w:val="Corpodetexto"/>
        <w:ind w:left="283"/>
        <w:jc w:val="both"/>
        <w:rPr>
          <w:rFonts w:cs="Arial"/>
          <w:color w:val="auto"/>
          <w:spacing w:val="8"/>
          <w:kern w:val="20"/>
          <w:sz w:val="22"/>
        </w:rPr>
      </w:pPr>
      <w:r>
        <w:rPr>
          <w:rFonts w:cs="Arial"/>
          <w:color w:val="auto"/>
          <w:spacing w:val="8"/>
          <w:kern w:val="20"/>
          <w:sz w:val="22"/>
        </w:rPr>
        <w:t>[RF</w:t>
      </w:r>
      <w:r w:rsidR="00942A3E">
        <w:rPr>
          <w:rFonts w:cs="Arial"/>
          <w:color w:val="auto"/>
          <w:spacing w:val="8"/>
          <w:kern w:val="20"/>
          <w:sz w:val="22"/>
        </w:rPr>
        <w:t>004</w:t>
      </w:r>
      <w:r>
        <w:rPr>
          <w:rFonts w:cs="Arial"/>
          <w:color w:val="auto"/>
          <w:spacing w:val="8"/>
          <w:kern w:val="20"/>
          <w:sz w:val="22"/>
        </w:rPr>
        <w:t>]Alterar Livros</w:t>
      </w:r>
    </w:p>
    <w:p w14:paraId="4D8F429A" w14:textId="77777777" w:rsidR="0000795A" w:rsidRDefault="0000795A" w:rsidP="0000795A">
      <w:pPr>
        <w:pStyle w:val="CTMISTtuloNvel1"/>
        <w:tabs>
          <w:tab w:val="left" w:pos="283"/>
        </w:tabs>
        <w:rPr>
          <w:rFonts w:cs="Arial"/>
          <w:i w:val="0"/>
          <w:iCs/>
        </w:rPr>
      </w:pPr>
      <w:bookmarkStart w:id="6" w:name="_Toc63753841"/>
      <w:bookmarkStart w:id="7" w:name="_Toc63754393"/>
      <w:bookmarkStart w:id="8" w:name="_Toc71353512"/>
      <w:r>
        <w:rPr>
          <w:rFonts w:cs="Arial"/>
          <w:i w:val="0"/>
          <w:iCs/>
        </w:rPr>
        <w:t>requisitos FUNCIONAIS</w:t>
      </w:r>
    </w:p>
    <w:p w14:paraId="0BFAE58A" w14:textId="77777777" w:rsidR="0000795A" w:rsidRPr="0000795A" w:rsidRDefault="0000795A" w:rsidP="0000795A">
      <w:pPr>
        <w:pStyle w:val="CTMISCorpo1"/>
      </w:pPr>
    </w:p>
    <w:p w14:paraId="33449F92" w14:textId="77777777" w:rsidR="008701A8" w:rsidRDefault="008701A8" w:rsidP="0000795A">
      <w:pPr>
        <w:spacing w:line="360" w:lineRule="auto"/>
        <w:ind w:firstLine="425"/>
        <w:jc w:val="both"/>
        <w:outlineLvl w:val="2"/>
        <w:rPr>
          <w:rFonts w:ascii="Palatino Linotype" w:hAnsi="Palatino Linotype"/>
          <w:b/>
          <w:color w:val="auto"/>
          <w:lang w:eastAsia="pt-BR"/>
        </w:rPr>
      </w:pPr>
      <w:r>
        <w:rPr>
          <w:rFonts w:ascii="Palatino Linotype" w:hAnsi="Palatino Linotype"/>
          <w:b/>
        </w:rPr>
        <w:t xml:space="preserve">[RF001] </w:t>
      </w:r>
      <w:bookmarkEnd w:id="6"/>
      <w:bookmarkEnd w:id="7"/>
      <w:bookmarkEnd w:id="8"/>
      <w:r w:rsidR="0000795A">
        <w:rPr>
          <w:rFonts w:ascii="Palatino Linotype" w:hAnsi="Palatino Linotype"/>
          <w:b/>
          <w:i/>
        </w:rPr>
        <w:t>Nome do requisito</w:t>
      </w:r>
    </w:p>
    <w:p w14:paraId="6AAA85F8" w14:textId="77777777" w:rsidR="008701A8" w:rsidRPr="008701A8" w:rsidRDefault="008701A8" w:rsidP="008701A8">
      <w:pPr>
        <w:pStyle w:val="CTMISCorpo1"/>
        <w:ind w:firstLine="0"/>
        <w:rPr>
          <w:rFonts w:cs="Arial"/>
        </w:rPr>
      </w:pPr>
    </w:p>
    <w:tbl>
      <w:tblPr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4965"/>
      </w:tblGrid>
      <w:tr w:rsidR="00CC352F" w:rsidRPr="008701A8" w14:paraId="0CB5F434" w14:textId="77777777" w:rsidTr="00CC352F">
        <w:trPr>
          <w:trHeight w:val="299"/>
        </w:trPr>
        <w:tc>
          <w:tcPr>
            <w:tcW w:w="1214" w:type="dxa"/>
            <w:shd w:val="pct10" w:color="auto" w:fill="auto"/>
          </w:tcPr>
          <w:p w14:paraId="2AE26472" w14:textId="77777777" w:rsidR="00CC352F" w:rsidRPr="008701A8" w:rsidRDefault="00CC352F" w:rsidP="000E5A25">
            <w:pPr>
              <w:rPr>
                <w:rFonts w:cs="Arial"/>
                <w:b/>
                <w:color w:val="auto"/>
                <w:sz w:val="20"/>
              </w:rPr>
            </w:pPr>
            <w:bookmarkStart w:id="9" w:name="_Toc243305152"/>
            <w:r w:rsidRPr="008701A8">
              <w:rPr>
                <w:rFonts w:cs="Arial"/>
                <w:b/>
                <w:color w:val="auto"/>
                <w:sz w:val="20"/>
              </w:rPr>
              <w:t>Prioridade</w:t>
            </w:r>
            <w:bookmarkEnd w:id="9"/>
          </w:p>
        </w:tc>
        <w:tc>
          <w:tcPr>
            <w:tcW w:w="1442" w:type="dxa"/>
            <w:shd w:val="pct10" w:color="auto" w:fill="auto"/>
          </w:tcPr>
          <w:p w14:paraId="4A342BBA" w14:textId="77777777" w:rsidR="00CC352F" w:rsidRPr="008701A8" w:rsidRDefault="00CC352F" w:rsidP="000E5A25">
            <w:pPr>
              <w:rPr>
                <w:rFonts w:cs="Arial"/>
                <w:b/>
                <w:color w:val="auto"/>
                <w:sz w:val="20"/>
              </w:rPr>
            </w:pPr>
            <w:bookmarkStart w:id="10" w:name="_Toc243305153"/>
            <w:r w:rsidRPr="008701A8">
              <w:rPr>
                <w:rFonts w:cs="Arial"/>
                <w:b/>
                <w:color w:val="auto"/>
                <w:sz w:val="20"/>
              </w:rPr>
              <w:t>Identificador</w:t>
            </w:r>
            <w:bookmarkEnd w:id="10"/>
          </w:p>
        </w:tc>
        <w:tc>
          <w:tcPr>
            <w:tcW w:w="4965" w:type="dxa"/>
            <w:shd w:val="pct10" w:color="auto" w:fill="auto"/>
          </w:tcPr>
          <w:p w14:paraId="4E7E4EE5" w14:textId="77777777" w:rsidR="00CC352F" w:rsidRPr="008701A8" w:rsidRDefault="00CC352F" w:rsidP="000E5A25">
            <w:pPr>
              <w:rPr>
                <w:rFonts w:cs="Arial"/>
                <w:b/>
                <w:color w:val="auto"/>
                <w:sz w:val="20"/>
              </w:rPr>
            </w:pPr>
            <w:bookmarkStart w:id="11" w:name="_Toc243305154"/>
            <w:r w:rsidRPr="008701A8">
              <w:rPr>
                <w:rFonts w:cs="Arial"/>
                <w:b/>
                <w:color w:val="auto"/>
                <w:sz w:val="20"/>
              </w:rPr>
              <w:t>Nome e Descrição do Requisito</w:t>
            </w:r>
            <w:bookmarkEnd w:id="11"/>
          </w:p>
        </w:tc>
      </w:tr>
      <w:tr w:rsidR="00CC352F" w:rsidRPr="008701A8" w14:paraId="104F0BCA" w14:textId="77777777" w:rsidTr="00CC352F">
        <w:tc>
          <w:tcPr>
            <w:tcW w:w="1214" w:type="dxa"/>
          </w:tcPr>
          <w:p w14:paraId="3B6633E6" w14:textId="77777777" w:rsidR="00CC352F" w:rsidRPr="008701A8" w:rsidRDefault="00CC352F" w:rsidP="000E5A25">
            <w:pPr>
              <w:rPr>
                <w:rFonts w:cs="Arial"/>
                <w:color w:val="auto"/>
                <w:sz w:val="20"/>
              </w:rPr>
            </w:pPr>
            <w:bookmarkStart w:id="12" w:name="_Toc243305156"/>
            <w:r w:rsidRPr="008701A8">
              <w:rPr>
                <w:rFonts w:cs="Arial"/>
                <w:color w:val="auto"/>
                <w:sz w:val="20"/>
              </w:rPr>
              <w:t>[1 / 2 / 3]</w:t>
            </w:r>
            <w:bookmarkEnd w:id="12"/>
          </w:p>
        </w:tc>
        <w:tc>
          <w:tcPr>
            <w:tcW w:w="1442" w:type="dxa"/>
          </w:tcPr>
          <w:p w14:paraId="5AE1E38F" w14:textId="77777777" w:rsidR="00CC352F" w:rsidRPr="008701A8" w:rsidRDefault="00CC352F" w:rsidP="000E5A25">
            <w:pPr>
              <w:rPr>
                <w:rFonts w:cs="Arial"/>
                <w:b/>
                <w:color w:val="auto"/>
                <w:sz w:val="20"/>
              </w:rPr>
            </w:pPr>
            <w:bookmarkStart w:id="13" w:name="_Toc243305157"/>
            <w:r w:rsidRPr="008701A8">
              <w:rPr>
                <w:rFonts w:cs="Arial"/>
                <w:b/>
                <w:color w:val="auto"/>
                <w:sz w:val="20"/>
              </w:rPr>
              <w:t>[</w:t>
            </w:r>
            <w:r w:rsidRPr="008701A8">
              <w:rPr>
                <w:rFonts w:cs="Arial"/>
                <w:color w:val="auto"/>
                <w:sz w:val="20"/>
              </w:rPr>
              <w:t>TIPSEQ</w:t>
            </w:r>
            <w:r w:rsidRPr="008701A8">
              <w:rPr>
                <w:rFonts w:cs="Arial"/>
                <w:b/>
                <w:color w:val="auto"/>
                <w:sz w:val="20"/>
              </w:rPr>
              <w:t xml:space="preserve">: </w:t>
            </w:r>
            <w:r w:rsidRPr="008701A8">
              <w:rPr>
                <w:rFonts w:cs="Arial"/>
                <w:b/>
                <w:color w:val="auto"/>
                <w:sz w:val="20"/>
              </w:rPr>
              <w:br/>
              <w:t>de acordo com Plano de Gerenciamento de Requisitos.]</w:t>
            </w:r>
            <w:bookmarkEnd w:id="13"/>
          </w:p>
        </w:tc>
        <w:tc>
          <w:tcPr>
            <w:tcW w:w="4965" w:type="dxa"/>
          </w:tcPr>
          <w:p w14:paraId="26E3B918" w14:textId="77777777" w:rsidR="00CC352F" w:rsidRPr="008701A8" w:rsidRDefault="00CC352F" w:rsidP="000E5A25">
            <w:pPr>
              <w:rPr>
                <w:rFonts w:cs="Arial"/>
                <w:color w:val="auto"/>
                <w:sz w:val="20"/>
              </w:rPr>
            </w:pPr>
            <w:bookmarkStart w:id="14" w:name="_Toc243305158"/>
            <w:r w:rsidRPr="008701A8">
              <w:rPr>
                <w:rFonts w:cs="Arial"/>
                <w:color w:val="auto"/>
                <w:sz w:val="20"/>
              </w:rPr>
              <w:t>[Nome do requisito]:</w:t>
            </w:r>
            <w:r w:rsidRPr="008701A8">
              <w:rPr>
                <w:rFonts w:cs="Arial"/>
                <w:color w:val="auto"/>
                <w:sz w:val="20"/>
              </w:rPr>
              <w:br/>
            </w:r>
            <w:r w:rsidRPr="008701A8">
              <w:rPr>
                <w:rFonts w:cs="Arial"/>
                <w:b/>
                <w:color w:val="auto"/>
                <w:sz w:val="20"/>
              </w:rPr>
              <w:t>[Detalhes levantados sobre o requisito. Se possível definir o representante do cliente que forneceu a informação.]</w:t>
            </w:r>
            <w:bookmarkEnd w:id="14"/>
            <w:r w:rsidRPr="008701A8">
              <w:rPr>
                <w:rFonts w:cs="Arial"/>
                <w:b/>
                <w:color w:val="auto"/>
                <w:sz w:val="20"/>
              </w:rPr>
              <w:t xml:space="preserve"> </w:t>
            </w:r>
          </w:p>
        </w:tc>
      </w:tr>
    </w:tbl>
    <w:p w14:paraId="4383F623" w14:textId="77777777" w:rsidR="00570EE3" w:rsidRPr="008701A8" w:rsidRDefault="00570EE3">
      <w:pPr>
        <w:rPr>
          <w:rFonts w:cs="Arial"/>
          <w:color w:val="auto"/>
        </w:rPr>
      </w:pPr>
    </w:p>
    <w:p w14:paraId="38866792" w14:textId="77777777" w:rsidR="00570EE3" w:rsidRDefault="00570EE3">
      <w:pPr>
        <w:rPr>
          <w:rFonts w:cs="Arial"/>
          <w:color w:val="auto"/>
        </w:rPr>
      </w:pPr>
    </w:p>
    <w:p w14:paraId="17401120" w14:textId="77777777" w:rsidR="0000795A" w:rsidRDefault="0000795A">
      <w:pPr>
        <w:rPr>
          <w:rFonts w:cs="Arial"/>
          <w:color w:val="auto"/>
        </w:rPr>
      </w:pPr>
    </w:p>
    <w:p w14:paraId="0FDDBE3D" w14:textId="77777777" w:rsidR="0000795A" w:rsidRDefault="0000795A">
      <w:pPr>
        <w:rPr>
          <w:rFonts w:cs="Arial"/>
          <w:color w:val="auto"/>
        </w:rPr>
      </w:pPr>
    </w:p>
    <w:p w14:paraId="48D7D3D2" w14:textId="77777777" w:rsidR="0000795A" w:rsidRDefault="0000795A">
      <w:pPr>
        <w:rPr>
          <w:rFonts w:cs="Arial"/>
          <w:color w:val="auto"/>
        </w:rPr>
      </w:pPr>
    </w:p>
    <w:p w14:paraId="1AE5F8D5" w14:textId="77777777" w:rsidR="0000795A" w:rsidRDefault="0000795A">
      <w:pPr>
        <w:rPr>
          <w:rFonts w:cs="Arial"/>
          <w:color w:val="auto"/>
        </w:rPr>
      </w:pPr>
    </w:p>
    <w:p w14:paraId="0387B92E" w14:textId="77777777" w:rsidR="0000795A" w:rsidRDefault="0000795A">
      <w:pPr>
        <w:rPr>
          <w:rFonts w:cs="Arial"/>
          <w:color w:val="auto"/>
        </w:rPr>
      </w:pPr>
    </w:p>
    <w:p w14:paraId="08D7DD3A" w14:textId="77777777" w:rsidR="0000795A" w:rsidRDefault="0000795A">
      <w:pPr>
        <w:rPr>
          <w:rFonts w:cs="Arial"/>
          <w:color w:val="auto"/>
        </w:rPr>
      </w:pPr>
    </w:p>
    <w:p w14:paraId="5C4EA06F" w14:textId="77777777" w:rsidR="0000795A" w:rsidRDefault="0000795A">
      <w:pPr>
        <w:rPr>
          <w:rFonts w:cs="Arial"/>
          <w:color w:val="auto"/>
        </w:rPr>
      </w:pPr>
      <w:r w:rsidRPr="0000795A">
        <w:rPr>
          <w:rFonts w:cs="Arial"/>
          <w:color w:val="auto"/>
          <w:highlight w:val="yellow"/>
        </w:rPr>
        <w:t>Exemplo de preenchimento</w:t>
      </w:r>
    </w:p>
    <w:p w14:paraId="4F6D9C2A" w14:textId="77777777" w:rsidR="0000795A" w:rsidRDefault="0000795A">
      <w:pPr>
        <w:rPr>
          <w:rFonts w:cs="Arial"/>
          <w:color w:val="auto"/>
        </w:rPr>
      </w:pPr>
    </w:p>
    <w:p w14:paraId="3B0CC8EE" w14:textId="77777777" w:rsidR="0000795A" w:rsidRDefault="0000795A" w:rsidP="0000795A">
      <w:pPr>
        <w:spacing w:line="360" w:lineRule="auto"/>
        <w:jc w:val="both"/>
        <w:outlineLvl w:val="2"/>
        <w:rPr>
          <w:rFonts w:cs="Arial"/>
          <w:color w:val="auto"/>
        </w:rPr>
      </w:pPr>
    </w:p>
    <w:p w14:paraId="74852BD9" w14:textId="77777777" w:rsidR="0000795A" w:rsidRPr="0000795A" w:rsidRDefault="0000795A" w:rsidP="0000795A">
      <w:pPr>
        <w:spacing w:line="360" w:lineRule="auto"/>
        <w:jc w:val="both"/>
        <w:outlineLvl w:val="2"/>
        <w:rPr>
          <w:rFonts w:ascii="Palatino Linotype" w:hAnsi="Palatino Linotype"/>
          <w:b/>
          <w:color w:val="auto"/>
          <w:lang w:eastAsia="pt-BR"/>
        </w:rPr>
      </w:pPr>
      <w:r>
        <w:rPr>
          <w:rFonts w:ascii="Palatino Linotype" w:hAnsi="Palatino Linotype"/>
          <w:b/>
        </w:rPr>
        <w:t>[RF001</w:t>
      </w:r>
      <w:proofErr w:type="gramStart"/>
      <w:r>
        <w:rPr>
          <w:rFonts w:ascii="Palatino Linotype" w:hAnsi="Palatino Linotype"/>
          <w:b/>
        </w:rPr>
        <w:t xml:space="preserve">] </w:t>
      </w:r>
      <w:r>
        <w:rPr>
          <w:rFonts w:ascii="Palatino Linotype" w:hAnsi="Palatino Linotype"/>
          <w:b/>
          <w:i/>
        </w:rPr>
        <w:t>Cadastrar</w:t>
      </w:r>
      <w:proofErr w:type="gramEnd"/>
      <w:r>
        <w:rPr>
          <w:rFonts w:ascii="Palatino Linotype" w:hAnsi="Palatino Linotype"/>
          <w:b/>
          <w:i/>
        </w:rPr>
        <w:t xml:space="preserve"> usuário</w:t>
      </w:r>
    </w:p>
    <w:tbl>
      <w:tblPr>
        <w:tblW w:w="9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790"/>
        <w:gridCol w:w="6166"/>
      </w:tblGrid>
      <w:tr w:rsidR="0000795A" w:rsidRPr="008701A8" w14:paraId="163B685A" w14:textId="77777777" w:rsidTr="002D3B55">
        <w:trPr>
          <w:trHeight w:val="439"/>
        </w:trPr>
        <w:tc>
          <w:tcPr>
            <w:tcW w:w="1507" w:type="dxa"/>
            <w:shd w:val="pct10" w:color="auto" w:fill="auto"/>
          </w:tcPr>
          <w:p w14:paraId="33F0186C" w14:textId="77777777" w:rsidR="0000795A" w:rsidRPr="008701A8" w:rsidRDefault="0000795A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Prioridade</w:t>
            </w:r>
          </w:p>
        </w:tc>
        <w:tc>
          <w:tcPr>
            <w:tcW w:w="1790" w:type="dxa"/>
            <w:shd w:val="pct10" w:color="auto" w:fill="auto"/>
          </w:tcPr>
          <w:p w14:paraId="1CE5B2FD" w14:textId="77777777" w:rsidR="0000795A" w:rsidRPr="008701A8" w:rsidRDefault="0000795A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Identificador</w:t>
            </w:r>
          </w:p>
        </w:tc>
        <w:tc>
          <w:tcPr>
            <w:tcW w:w="6166" w:type="dxa"/>
            <w:shd w:val="pct10" w:color="auto" w:fill="auto"/>
          </w:tcPr>
          <w:p w14:paraId="33105FE3" w14:textId="77777777" w:rsidR="0000795A" w:rsidRPr="008701A8" w:rsidRDefault="0000795A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Nome e Descrição do Requisito</w:t>
            </w:r>
          </w:p>
        </w:tc>
      </w:tr>
      <w:tr w:rsidR="0000795A" w:rsidRPr="008701A8" w14:paraId="49246A7D" w14:textId="77777777" w:rsidTr="002D3B55">
        <w:trPr>
          <w:trHeight w:val="1323"/>
        </w:trPr>
        <w:tc>
          <w:tcPr>
            <w:tcW w:w="1507" w:type="dxa"/>
          </w:tcPr>
          <w:p w14:paraId="001EF2DB" w14:textId="77777777" w:rsidR="0000795A" w:rsidRDefault="0000795A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   </w:t>
            </w:r>
          </w:p>
          <w:p w14:paraId="3E576AD7" w14:textId="77777777" w:rsidR="0000795A" w:rsidRDefault="0000795A">
            <w:pPr>
              <w:rPr>
                <w:rFonts w:cs="Arial"/>
                <w:color w:val="auto"/>
                <w:sz w:val="20"/>
              </w:rPr>
            </w:pPr>
          </w:p>
          <w:p w14:paraId="3AAA8530" w14:textId="77777777" w:rsidR="0000795A" w:rsidRPr="008701A8" w:rsidRDefault="0000795A" w:rsidP="0000795A">
            <w:pPr>
              <w:jc w:val="center"/>
              <w:rPr>
                <w:rFonts w:cs="Arial"/>
                <w:color w:val="auto"/>
                <w:sz w:val="20"/>
              </w:rPr>
            </w:pPr>
            <w:r w:rsidRPr="008701A8">
              <w:rPr>
                <w:rFonts w:cs="Arial"/>
                <w:color w:val="auto"/>
                <w:sz w:val="20"/>
              </w:rPr>
              <w:t>[3]</w:t>
            </w:r>
          </w:p>
        </w:tc>
        <w:tc>
          <w:tcPr>
            <w:tcW w:w="1790" w:type="dxa"/>
          </w:tcPr>
          <w:p w14:paraId="3AC44473" w14:textId="77777777" w:rsidR="0000795A" w:rsidRDefault="0000795A" w:rsidP="0000795A">
            <w:pPr>
              <w:jc w:val="center"/>
              <w:rPr>
                <w:rFonts w:cs="Arial"/>
                <w:b/>
                <w:color w:val="auto"/>
                <w:sz w:val="20"/>
              </w:rPr>
            </w:pPr>
          </w:p>
          <w:p w14:paraId="1682CA98" w14:textId="77777777" w:rsidR="0000795A" w:rsidRDefault="0000795A" w:rsidP="0000795A">
            <w:pPr>
              <w:jc w:val="center"/>
              <w:rPr>
                <w:rFonts w:cs="Arial"/>
                <w:b/>
                <w:color w:val="auto"/>
                <w:sz w:val="20"/>
              </w:rPr>
            </w:pPr>
          </w:p>
          <w:p w14:paraId="32A2E264" w14:textId="77777777" w:rsidR="0000795A" w:rsidRPr="008701A8" w:rsidRDefault="0000795A" w:rsidP="0000795A">
            <w:pPr>
              <w:jc w:val="center"/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[</w:t>
            </w:r>
            <w:r>
              <w:rPr>
                <w:rFonts w:cs="Arial"/>
                <w:color w:val="auto"/>
                <w:sz w:val="20"/>
              </w:rPr>
              <w:t>R001</w:t>
            </w:r>
            <w:r w:rsidRPr="008701A8">
              <w:rPr>
                <w:rFonts w:cs="Arial"/>
                <w:b/>
                <w:color w:val="auto"/>
                <w:sz w:val="20"/>
              </w:rPr>
              <w:t>]</w:t>
            </w:r>
          </w:p>
        </w:tc>
        <w:tc>
          <w:tcPr>
            <w:tcW w:w="6166" w:type="dxa"/>
          </w:tcPr>
          <w:p w14:paraId="2DD3E082" w14:textId="3456D91E" w:rsidR="0000795A" w:rsidRDefault="0000795A">
            <w:pPr>
              <w:rPr>
                <w:rFonts w:cs="Arial"/>
                <w:color w:val="auto"/>
                <w:sz w:val="20"/>
              </w:rPr>
            </w:pPr>
            <w:r w:rsidRPr="008701A8">
              <w:rPr>
                <w:rFonts w:cs="Arial"/>
                <w:color w:val="auto"/>
                <w:sz w:val="20"/>
              </w:rPr>
              <w:t>[</w:t>
            </w:r>
            <w:r w:rsidR="002D3B55">
              <w:rPr>
                <w:rFonts w:cs="Arial"/>
                <w:color w:val="auto"/>
                <w:sz w:val="20"/>
              </w:rPr>
              <w:t>Cadastrar Livro</w:t>
            </w:r>
            <w:r w:rsidRPr="008701A8">
              <w:rPr>
                <w:rFonts w:cs="Arial"/>
                <w:color w:val="auto"/>
                <w:sz w:val="20"/>
              </w:rPr>
              <w:t>]</w:t>
            </w:r>
          </w:p>
          <w:p w14:paraId="3458AE53" w14:textId="2A606E5D" w:rsidR="0000795A" w:rsidRPr="008701A8" w:rsidRDefault="0000795A">
            <w:pPr>
              <w:rPr>
                <w:rFonts w:cs="Arial"/>
                <w:color w:val="auto"/>
                <w:sz w:val="20"/>
              </w:rPr>
            </w:pPr>
            <w:r w:rsidRPr="008701A8">
              <w:rPr>
                <w:rFonts w:cs="Arial"/>
                <w:color w:val="auto"/>
                <w:sz w:val="20"/>
              </w:rPr>
              <w:br/>
            </w:r>
            <w:r>
              <w:rPr>
                <w:rFonts w:ascii="Palatino Linotype" w:hAnsi="Palatino Linotype"/>
                <w:sz w:val="22"/>
              </w:rPr>
              <w:t>Requisito bási</w:t>
            </w:r>
            <w:r w:rsidR="002D3B55">
              <w:rPr>
                <w:rFonts w:ascii="Palatino Linotype" w:hAnsi="Palatino Linotype"/>
                <w:sz w:val="22"/>
              </w:rPr>
              <w:t>co para permitir que os livros</w:t>
            </w:r>
            <w:r>
              <w:rPr>
                <w:rFonts w:ascii="Palatino Linotype" w:hAnsi="Palatino Linotype"/>
                <w:sz w:val="22"/>
              </w:rPr>
              <w:t xml:space="preserve"> entrem </w:t>
            </w:r>
            <w:r w:rsidR="002D3B55">
              <w:rPr>
                <w:rFonts w:ascii="Palatino Linotype" w:hAnsi="Palatino Linotype"/>
                <w:sz w:val="22"/>
              </w:rPr>
              <w:t xml:space="preserve">no sistema e que saia com seus dados sendo no caso nome do livro, nome do autor e quantidade de </w:t>
            </w:r>
            <w:proofErr w:type="spellStart"/>
            <w:r w:rsidR="002D3B55">
              <w:rPr>
                <w:rFonts w:ascii="Palatino Linotype" w:hAnsi="Palatino Linotype"/>
                <w:sz w:val="22"/>
              </w:rPr>
              <w:t>paginas</w:t>
            </w:r>
            <w:proofErr w:type="spellEnd"/>
            <w:r w:rsidR="002D3B55">
              <w:rPr>
                <w:rFonts w:ascii="Palatino Linotype" w:hAnsi="Palatino Linotype"/>
                <w:sz w:val="22"/>
              </w:rPr>
              <w:t>.</w:t>
            </w:r>
            <w:r w:rsidRPr="008701A8">
              <w:rPr>
                <w:rFonts w:cs="Arial"/>
                <w:b/>
                <w:color w:val="auto"/>
                <w:sz w:val="20"/>
              </w:rPr>
              <w:t xml:space="preserve"> </w:t>
            </w:r>
          </w:p>
        </w:tc>
      </w:tr>
    </w:tbl>
    <w:p w14:paraId="15160A11" w14:textId="77777777" w:rsidR="0000795A" w:rsidRPr="008701A8" w:rsidRDefault="0000795A" w:rsidP="0000795A">
      <w:pPr>
        <w:rPr>
          <w:rFonts w:cs="Arial"/>
          <w:color w:val="auto"/>
        </w:rPr>
      </w:pPr>
    </w:p>
    <w:p w14:paraId="098CDAB0" w14:textId="77777777" w:rsidR="0000795A" w:rsidRPr="008701A8" w:rsidRDefault="0000795A" w:rsidP="0000795A">
      <w:pPr>
        <w:rPr>
          <w:rFonts w:cs="Arial"/>
          <w:color w:val="auto"/>
        </w:rPr>
      </w:pPr>
    </w:p>
    <w:tbl>
      <w:tblPr>
        <w:tblW w:w="9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790"/>
        <w:gridCol w:w="6166"/>
      </w:tblGrid>
      <w:tr w:rsidR="00942A3E" w:rsidRPr="008701A8" w14:paraId="351BF668" w14:textId="77777777" w:rsidTr="00FC7F36">
        <w:trPr>
          <w:trHeight w:val="439"/>
        </w:trPr>
        <w:tc>
          <w:tcPr>
            <w:tcW w:w="1507" w:type="dxa"/>
            <w:shd w:val="pct10" w:color="auto" w:fill="auto"/>
          </w:tcPr>
          <w:p w14:paraId="32B2107A" w14:textId="77777777" w:rsidR="00942A3E" w:rsidRPr="008701A8" w:rsidRDefault="00942A3E" w:rsidP="00FC7F36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Prioridade</w:t>
            </w:r>
          </w:p>
        </w:tc>
        <w:tc>
          <w:tcPr>
            <w:tcW w:w="1790" w:type="dxa"/>
            <w:shd w:val="pct10" w:color="auto" w:fill="auto"/>
          </w:tcPr>
          <w:p w14:paraId="742EEDD0" w14:textId="77777777" w:rsidR="00942A3E" w:rsidRPr="008701A8" w:rsidRDefault="00942A3E" w:rsidP="00FC7F36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Identificador</w:t>
            </w:r>
          </w:p>
        </w:tc>
        <w:tc>
          <w:tcPr>
            <w:tcW w:w="6166" w:type="dxa"/>
            <w:shd w:val="pct10" w:color="auto" w:fill="auto"/>
          </w:tcPr>
          <w:p w14:paraId="47662811" w14:textId="77777777" w:rsidR="00942A3E" w:rsidRPr="008701A8" w:rsidRDefault="00942A3E" w:rsidP="00FC7F36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Nome e Descrição do Requisito</w:t>
            </w:r>
          </w:p>
        </w:tc>
      </w:tr>
      <w:tr w:rsidR="00942A3E" w:rsidRPr="008701A8" w14:paraId="0018011B" w14:textId="77777777" w:rsidTr="00FC7F36">
        <w:trPr>
          <w:trHeight w:val="1323"/>
        </w:trPr>
        <w:tc>
          <w:tcPr>
            <w:tcW w:w="1507" w:type="dxa"/>
          </w:tcPr>
          <w:p w14:paraId="0CC8D2A5" w14:textId="77777777" w:rsidR="00942A3E" w:rsidRDefault="00942A3E" w:rsidP="00FC7F36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   </w:t>
            </w:r>
          </w:p>
          <w:p w14:paraId="0F45B5C6" w14:textId="77777777" w:rsidR="00942A3E" w:rsidRDefault="00942A3E" w:rsidP="00FC7F36">
            <w:pPr>
              <w:rPr>
                <w:rFonts w:cs="Arial"/>
                <w:color w:val="auto"/>
                <w:sz w:val="20"/>
              </w:rPr>
            </w:pPr>
          </w:p>
          <w:p w14:paraId="005B1864" w14:textId="57873A02" w:rsidR="00942A3E" w:rsidRPr="008701A8" w:rsidRDefault="00942A3E" w:rsidP="00FC7F36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[2</w:t>
            </w:r>
            <w:r w:rsidRPr="008701A8">
              <w:rPr>
                <w:rFonts w:cs="Arial"/>
                <w:color w:val="auto"/>
                <w:sz w:val="20"/>
              </w:rPr>
              <w:t>]</w:t>
            </w:r>
          </w:p>
        </w:tc>
        <w:tc>
          <w:tcPr>
            <w:tcW w:w="1790" w:type="dxa"/>
          </w:tcPr>
          <w:p w14:paraId="41C3754B" w14:textId="77777777" w:rsidR="00942A3E" w:rsidRDefault="00942A3E" w:rsidP="00FC7F36">
            <w:pPr>
              <w:jc w:val="center"/>
              <w:rPr>
                <w:rFonts w:cs="Arial"/>
                <w:b/>
                <w:color w:val="auto"/>
                <w:sz w:val="20"/>
              </w:rPr>
            </w:pPr>
          </w:p>
          <w:p w14:paraId="0277843C" w14:textId="77777777" w:rsidR="00942A3E" w:rsidRDefault="00942A3E" w:rsidP="00FC7F36">
            <w:pPr>
              <w:jc w:val="center"/>
              <w:rPr>
                <w:rFonts w:cs="Arial"/>
                <w:b/>
                <w:color w:val="auto"/>
                <w:sz w:val="20"/>
              </w:rPr>
            </w:pPr>
          </w:p>
          <w:p w14:paraId="3E18A652" w14:textId="1CC43BBF" w:rsidR="00942A3E" w:rsidRPr="008701A8" w:rsidRDefault="00942A3E" w:rsidP="00FC7F36">
            <w:pPr>
              <w:jc w:val="center"/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[</w:t>
            </w:r>
            <w:r>
              <w:rPr>
                <w:rFonts w:cs="Arial"/>
                <w:color w:val="auto"/>
                <w:sz w:val="20"/>
              </w:rPr>
              <w:t>R002</w:t>
            </w:r>
            <w:r w:rsidRPr="008701A8">
              <w:rPr>
                <w:rFonts w:cs="Arial"/>
                <w:b/>
                <w:color w:val="auto"/>
                <w:sz w:val="20"/>
              </w:rPr>
              <w:t>]</w:t>
            </w:r>
          </w:p>
        </w:tc>
        <w:tc>
          <w:tcPr>
            <w:tcW w:w="6166" w:type="dxa"/>
          </w:tcPr>
          <w:p w14:paraId="52B17E4B" w14:textId="52CF1B7F" w:rsidR="00942A3E" w:rsidRDefault="00942A3E" w:rsidP="00FC7F36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8701A8">
              <w:rPr>
                <w:rFonts w:cs="Arial"/>
                <w:color w:val="auto"/>
                <w:sz w:val="20"/>
              </w:rPr>
              <w:t>[</w:t>
            </w:r>
            <w:r>
              <w:rPr>
                <w:rFonts w:cs="Arial"/>
                <w:color w:val="auto"/>
                <w:sz w:val="20"/>
              </w:rPr>
              <w:t>Listar</w:t>
            </w:r>
            <w:proofErr w:type="gramEnd"/>
            <w:r>
              <w:rPr>
                <w:rFonts w:cs="Arial"/>
                <w:color w:val="auto"/>
                <w:sz w:val="20"/>
              </w:rPr>
              <w:t xml:space="preserve"> todos os livros ou de acordo com o gênero ou que o comprador desejar</w:t>
            </w:r>
            <w:r w:rsidRPr="008701A8">
              <w:rPr>
                <w:rFonts w:cs="Arial"/>
                <w:color w:val="auto"/>
                <w:sz w:val="20"/>
              </w:rPr>
              <w:t>]</w:t>
            </w:r>
          </w:p>
          <w:p w14:paraId="7E46E04E" w14:textId="1720D6DD" w:rsidR="00942A3E" w:rsidRPr="008701A8" w:rsidRDefault="00942A3E" w:rsidP="00942A3E">
            <w:pPr>
              <w:rPr>
                <w:rFonts w:cs="Arial"/>
                <w:color w:val="auto"/>
                <w:sz w:val="20"/>
              </w:rPr>
            </w:pPr>
            <w:r w:rsidRPr="008701A8">
              <w:rPr>
                <w:rFonts w:cs="Arial"/>
                <w:color w:val="auto"/>
                <w:sz w:val="20"/>
              </w:rPr>
              <w:br/>
            </w:r>
            <w:r>
              <w:rPr>
                <w:rFonts w:ascii="Palatino Linotype" w:hAnsi="Palatino Linotype"/>
                <w:sz w:val="22"/>
              </w:rPr>
              <w:t>Requisito básico para permitir que os livros</w:t>
            </w:r>
            <w:r>
              <w:rPr>
                <w:rFonts w:ascii="Palatino Linotype" w:hAnsi="Palatino Linotype"/>
                <w:sz w:val="22"/>
              </w:rPr>
              <w:t xml:space="preserve"> que estejam no sistema sejam listados todos os de acordo com o gênero do livro</w:t>
            </w:r>
          </w:p>
        </w:tc>
      </w:tr>
    </w:tbl>
    <w:p w14:paraId="7BAE415D" w14:textId="6625A94A" w:rsidR="0000795A" w:rsidRDefault="0000795A">
      <w:pPr>
        <w:rPr>
          <w:rFonts w:cs="Arial"/>
          <w:color w:val="auto"/>
        </w:rPr>
      </w:pPr>
    </w:p>
    <w:p w14:paraId="7489F46E" w14:textId="77777777" w:rsidR="00942A3E" w:rsidRPr="008701A8" w:rsidRDefault="00942A3E" w:rsidP="00942A3E">
      <w:pPr>
        <w:rPr>
          <w:rFonts w:cs="Arial"/>
          <w:color w:val="auto"/>
        </w:rPr>
      </w:pPr>
    </w:p>
    <w:tbl>
      <w:tblPr>
        <w:tblW w:w="9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790"/>
        <w:gridCol w:w="6166"/>
      </w:tblGrid>
      <w:tr w:rsidR="00942A3E" w:rsidRPr="008701A8" w14:paraId="38572D43" w14:textId="77777777" w:rsidTr="00FC7F36">
        <w:trPr>
          <w:trHeight w:val="439"/>
        </w:trPr>
        <w:tc>
          <w:tcPr>
            <w:tcW w:w="1507" w:type="dxa"/>
            <w:shd w:val="pct10" w:color="auto" w:fill="auto"/>
          </w:tcPr>
          <w:p w14:paraId="6B731CDD" w14:textId="77777777" w:rsidR="00942A3E" w:rsidRPr="008701A8" w:rsidRDefault="00942A3E" w:rsidP="00FC7F36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Prioridade</w:t>
            </w:r>
          </w:p>
        </w:tc>
        <w:tc>
          <w:tcPr>
            <w:tcW w:w="1790" w:type="dxa"/>
            <w:shd w:val="pct10" w:color="auto" w:fill="auto"/>
          </w:tcPr>
          <w:p w14:paraId="3A2742B2" w14:textId="77777777" w:rsidR="00942A3E" w:rsidRPr="008701A8" w:rsidRDefault="00942A3E" w:rsidP="00FC7F36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Identificador</w:t>
            </w:r>
          </w:p>
        </w:tc>
        <w:tc>
          <w:tcPr>
            <w:tcW w:w="6166" w:type="dxa"/>
            <w:shd w:val="pct10" w:color="auto" w:fill="auto"/>
          </w:tcPr>
          <w:p w14:paraId="0F367C9C" w14:textId="77777777" w:rsidR="00942A3E" w:rsidRPr="008701A8" w:rsidRDefault="00942A3E" w:rsidP="00FC7F36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Nome e Descrição do Requisito</w:t>
            </w:r>
          </w:p>
        </w:tc>
      </w:tr>
      <w:tr w:rsidR="00942A3E" w:rsidRPr="008701A8" w14:paraId="1E39A9D2" w14:textId="77777777" w:rsidTr="00FC7F36">
        <w:trPr>
          <w:trHeight w:val="1323"/>
        </w:trPr>
        <w:tc>
          <w:tcPr>
            <w:tcW w:w="1507" w:type="dxa"/>
          </w:tcPr>
          <w:p w14:paraId="03702CD9" w14:textId="77777777" w:rsidR="00942A3E" w:rsidRDefault="00942A3E" w:rsidP="00FC7F36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   </w:t>
            </w:r>
          </w:p>
          <w:p w14:paraId="01753B94" w14:textId="77777777" w:rsidR="00942A3E" w:rsidRDefault="00942A3E" w:rsidP="00FC7F36">
            <w:pPr>
              <w:rPr>
                <w:rFonts w:cs="Arial"/>
                <w:color w:val="auto"/>
                <w:sz w:val="20"/>
              </w:rPr>
            </w:pPr>
          </w:p>
          <w:p w14:paraId="097B5FD5" w14:textId="7B88B1EE" w:rsidR="00942A3E" w:rsidRPr="008701A8" w:rsidRDefault="00942A3E" w:rsidP="00FC7F36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[1</w:t>
            </w:r>
            <w:r w:rsidRPr="008701A8">
              <w:rPr>
                <w:rFonts w:cs="Arial"/>
                <w:color w:val="auto"/>
                <w:sz w:val="20"/>
              </w:rPr>
              <w:t>]</w:t>
            </w:r>
          </w:p>
        </w:tc>
        <w:tc>
          <w:tcPr>
            <w:tcW w:w="1790" w:type="dxa"/>
          </w:tcPr>
          <w:p w14:paraId="5D18114C" w14:textId="77777777" w:rsidR="00942A3E" w:rsidRDefault="00942A3E" w:rsidP="00FC7F36">
            <w:pPr>
              <w:jc w:val="center"/>
              <w:rPr>
                <w:rFonts w:cs="Arial"/>
                <w:b/>
                <w:color w:val="auto"/>
                <w:sz w:val="20"/>
              </w:rPr>
            </w:pPr>
          </w:p>
          <w:p w14:paraId="7F5C684F" w14:textId="77777777" w:rsidR="00942A3E" w:rsidRDefault="00942A3E" w:rsidP="00FC7F36">
            <w:pPr>
              <w:jc w:val="center"/>
              <w:rPr>
                <w:rFonts w:cs="Arial"/>
                <w:b/>
                <w:color w:val="auto"/>
                <w:sz w:val="20"/>
              </w:rPr>
            </w:pPr>
          </w:p>
          <w:p w14:paraId="171AA32D" w14:textId="378F02EE" w:rsidR="00942A3E" w:rsidRPr="008701A8" w:rsidRDefault="00942A3E" w:rsidP="00FC7F36">
            <w:pPr>
              <w:jc w:val="center"/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[</w:t>
            </w:r>
            <w:r>
              <w:rPr>
                <w:rFonts w:cs="Arial"/>
                <w:color w:val="auto"/>
                <w:sz w:val="20"/>
              </w:rPr>
              <w:t>R003</w:t>
            </w:r>
            <w:r w:rsidRPr="008701A8">
              <w:rPr>
                <w:rFonts w:cs="Arial"/>
                <w:b/>
                <w:color w:val="auto"/>
                <w:sz w:val="20"/>
              </w:rPr>
              <w:t>]</w:t>
            </w:r>
          </w:p>
        </w:tc>
        <w:tc>
          <w:tcPr>
            <w:tcW w:w="6166" w:type="dxa"/>
          </w:tcPr>
          <w:p w14:paraId="73F2AE37" w14:textId="32518B15" w:rsidR="00942A3E" w:rsidRDefault="00942A3E" w:rsidP="00FC7F36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8701A8">
              <w:rPr>
                <w:rFonts w:cs="Arial"/>
                <w:color w:val="auto"/>
                <w:sz w:val="20"/>
              </w:rPr>
              <w:t>[</w:t>
            </w:r>
            <w:r>
              <w:rPr>
                <w:rFonts w:cs="Arial"/>
                <w:color w:val="auto"/>
                <w:sz w:val="20"/>
              </w:rPr>
              <w:t>Quando</w:t>
            </w:r>
            <w:proofErr w:type="gramEnd"/>
            <w:r>
              <w:rPr>
                <w:rFonts w:cs="Arial"/>
                <w:color w:val="auto"/>
                <w:sz w:val="20"/>
              </w:rPr>
              <w:t xml:space="preserve"> o comprador desejar excluir algum livro do sistema</w:t>
            </w:r>
            <w:r w:rsidRPr="008701A8">
              <w:rPr>
                <w:rFonts w:cs="Arial"/>
                <w:color w:val="auto"/>
                <w:sz w:val="20"/>
              </w:rPr>
              <w:t>]</w:t>
            </w:r>
          </w:p>
          <w:p w14:paraId="40126F03" w14:textId="5B705ABB" w:rsidR="00942A3E" w:rsidRPr="008701A8" w:rsidRDefault="00942A3E" w:rsidP="00FC7F36">
            <w:pPr>
              <w:rPr>
                <w:rFonts w:cs="Arial"/>
                <w:color w:val="auto"/>
                <w:sz w:val="20"/>
              </w:rPr>
            </w:pPr>
            <w:r w:rsidRPr="008701A8">
              <w:rPr>
                <w:rFonts w:cs="Arial"/>
                <w:color w:val="auto"/>
                <w:sz w:val="20"/>
              </w:rPr>
              <w:br/>
            </w:r>
            <w:r>
              <w:rPr>
                <w:rFonts w:ascii="Palatino Linotype" w:hAnsi="Palatino Linotype"/>
                <w:sz w:val="22"/>
              </w:rPr>
              <w:t>Requisito básico para permitir que os livros</w:t>
            </w:r>
            <w:r>
              <w:rPr>
                <w:rFonts w:ascii="Palatino Linotype" w:hAnsi="Palatino Linotype"/>
                <w:sz w:val="22"/>
              </w:rPr>
              <w:t xml:space="preserve"> sejam excluídos do sistema</w:t>
            </w:r>
          </w:p>
        </w:tc>
      </w:tr>
    </w:tbl>
    <w:p w14:paraId="4DDC7019" w14:textId="623F231A" w:rsidR="00942A3E" w:rsidRDefault="00942A3E" w:rsidP="00942A3E">
      <w:pPr>
        <w:pStyle w:val="Corpodetexto"/>
        <w:jc w:val="both"/>
        <w:rPr>
          <w:rFonts w:cs="Arial"/>
          <w:color w:val="auto"/>
          <w:spacing w:val="8"/>
          <w:kern w:val="20"/>
          <w:sz w:val="22"/>
        </w:rPr>
      </w:pPr>
    </w:p>
    <w:p w14:paraId="32C012A2" w14:textId="77777777" w:rsidR="00942A3E" w:rsidRPr="008701A8" w:rsidRDefault="00942A3E" w:rsidP="00942A3E">
      <w:pPr>
        <w:rPr>
          <w:rFonts w:cs="Arial"/>
          <w:color w:val="auto"/>
        </w:rPr>
      </w:pPr>
    </w:p>
    <w:tbl>
      <w:tblPr>
        <w:tblW w:w="9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790"/>
        <w:gridCol w:w="6166"/>
      </w:tblGrid>
      <w:tr w:rsidR="00942A3E" w:rsidRPr="008701A8" w14:paraId="60077E4A" w14:textId="77777777" w:rsidTr="00FC7F36">
        <w:trPr>
          <w:trHeight w:val="439"/>
        </w:trPr>
        <w:tc>
          <w:tcPr>
            <w:tcW w:w="1507" w:type="dxa"/>
            <w:shd w:val="pct10" w:color="auto" w:fill="auto"/>
          </w:tcPr>
          <w:p w14:paraId="0D97A0CE" w14:textId="77777777" w:rsidR="00942A3E" w:rsidRPr="008701A8" w:rsidRDefault="00942A3E" w:rsidP="00FC7F36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Prioridade</w:t>
            </w:r>
          </w:p>
        </w:tc>
        <w:tc>
          <w:tcPr>
            <w:tcW w:w="1790" w:type="dxa"/>
            <w:shd w:val="pct10" w:color="auto" w:fill="auto"/>
          </w:tcPr>
          <w:p w14:paraId="0D00AB0C" w14:textId="77777777" w:rsidR="00942A3E" w:rsidRPr="008701A8" w:rsidRDefault="00942A3E" w:rsidP="00FC7F36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Identificador</w:t>
            </w:r>
          </w:p>
        </w:tc>
        <w:tc>
          <w:tcPr>
            <w:tcW w:w="6166" w:type="dxa"/>
            <w:shd w:val="pct10" w:color="auto" w:fill="auto"/>
          </w:tcPr>
          <w:p w14:paraId="6DAEA547" w14:textId="77777777" w:rsidR="00942A3E" w:rsidRPr="008701A8" w:rsidRDefault="00942A3E" w:rsidP="00FC7F36">
            <w:pPr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Nome e Descrição do Requisito</w:t>
            </w:r>
          </w:p>
        </w:tc>
      </w:tr>
      <w:tr w:rsidR="00942A3E" w:rsidRPr="008701A8" w14:paraId="5D5E936A" w14:textId="77777777" w:rsidTr="00FC7F36">
        <w:trPr>
          <w:trHeight w:val="1323"/>
        </w:trPr>
        <w:tc>
          <w:tcPr>
            <w:tcW w:w="1507" w:type="dxa"/>
          </w:tcPr>
          <w:p w14:paraId="1A84D37F" w14:textId="77777777" w:rsidR="00942A3E" w:rsidRDefault="00942A3E" w:rsidP="00FC7F36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   </w:t>
            </w:r>
          </w:p>
          <w:p w14:paraId="74B27737" w14:textId="77777777" w:rsidR="00942A3E" w:rsidRDefault="00942A3E" w:rsidP="00FC7F36">
            <w:pPr>
              <w:rPr>
                <w:rFonts w:cs="Arial"/>
                <w:color w:val="auto"/>
                <w:sz w:val="20"/>
              </w:rPr>
            </w:pPr>
          </w:p>
          <w:p w14:paraId="7D946F24" w14:textId="61337E1B" w:rsidR="00942A3E" w:rsidRPr="008701A8" w:rsidRDefault="00942A3E" w:rsidP="00FC7F36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[1</w:t>
            </w:r>
            <w:r w:rsidRPr="008701A8">
              <w:rPr>
                <w:rFonts w:cs="Arial"/>
                <w:color w:val="auto"/>
                <w:sz w:val="20"/>
              </w:rPr>
              <w:t>]</w:t>
            </w:r>
          </w:p>
        </w:tc>
        <w:tc>
          <w:tcPr>
            <w:tcW w:w="1790" w:type="dxa"/>
          </w:tcPr>
          <w:p w14:paraId="4278A327" w14:textId="77777777" w:rsidR="00942A3E" w:rsidRDefault="00942A3E" w:rsidP="00FC7F36">
            <w:pPr>
              <w:jc w:val="center"/>
              <w:rPr>
                <w:rFonts w:cs="Arial"/>
                <w:b/>
                <w:color w:val="auto"/>
                <w:sz w:val="20"/>
              </w:rPr>
            </w:pPr>
          </w:p>
          <w:p w14:paraId="2917D860" w14:textId="77777777" w:rsidR="00942A3E" w:rsidRDefault="00942A3E" w:rsidP="00FC7F36">
            <w:pPr>
              <w:jc w:val="center"/>
              <w:rPr>
                <w:rFonts w:cs="Arial"/>
                <w:b/>
                <w:color w:val="auto"/>
                <w:sz w:val="20"/>
              </w:rPr>
            </w:pPr>
          </w:p>
          <w:p w14:paraId="12D4A01D" w14:textId="67E6E67D" w:rsidR="00942A3E" w:rsidRPr="008701A8" w:rsidRDefault="00942A3E" w:rsidP="00FC7F36">
            <w:pPr>
              <w:jc w:val="center"/>
              <w:rPr>
                <w:rFonts w:cs="Arial"/>
                <w:b/>
                <w:color w:val="auto"/>
                <w:sz w:val="20"/>
              </w:rPr>
            </w:pPr>
            <w:r w:rsidRPr="008701A8">
              <w:rPr>
                <w:rFonts w:cs="Arial"/>
                <w:b/>
                <w:color w:val="auto"/>
                <w:sz w:val="20"/>
              </w:rPr>
              <w:t>[</w:t>
            </w:r>
            <w:r>
              <w:rPr>
                <w:rFonts w:cs="Arial"/>
                <w:color w:val="auto"/>
                <w:sz w:val="20"/>
              </w:rPr>
              <w:t>R004</w:t>
            </w:r>
            <w:r w:rsidRPr="008701A8">
              <w:rPr>
                <w:rFonts w:cs="Arial"/>
                <w:b/>
                <w:color w:val="auto"/>
                <w:sz w:val="20"/>
              </w:rPr>
              <w:t>]</w:t>
            </w:r>
          </w:p>
        </w:tc>
        <w:tc>
          <w:tcPr>
            <w:tcW w:w="6166" w:type="dxa"/>
          </w:tcPr>
          <w:p w14:paraId="020F25B9" w14:textId="57B6E47C" w:rsidR="00942A3E" w:rsidRDefault="00942A3E" w:rsidP="00FC7F36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8701A8">
              <w:rPr>
                <w:rFonts w:cs="Arial"/>
                <w:color w:val="auto"/>
                <w:sz w:val="20"/>
              </w:rPr>
              <w:t>[</w:t>
            </w:r>
            <w:r>
              <w:rPr>
                <w:rFonts w:cs="Arial"/>
                <w:color w:val="auto"/>
                <w:sz w:val="20"/>
              </w:rPr>
              <w:t>Quando</w:t>
            </w:r>
            <w:proofErr w:type="gramEnd"/>
            <w:r>
              <w:rPr>
                <w:rFonts w:cs="Arial"/>
                <w:color w:val="auto"/>
                <w:sz w:val="20"/>
              </w:rPr>
              <w:t xml:space="preserve"> o comprador desejar excluir algum livro do sistema</w:t>
            </w:r>
            <w:r w:rsidRPr="008701A8">
              <w:rPr>
                <w:rFonts w:cs="Arial"/>
                <w:color w:val="auto"/>
                <w:sz w:val="20"/>
              </w:rPr>
              <w:t>]</w:t>
            </w:r>
          </w:p>
          <w:p w14:paraId="1A26CBA1" w14:textId="3B46D3AF" w:rsidR="00942A3E" w:rsidRPr="008701A8" w:rsidRDefault="00942A3E" w:rsidP="00FC7F36">
            <w:pPr>
              <w:rPr>
                <w:rFonts w:cs="Arial"/>
                <w:color w:val="auto"/>
                <w:sz w:val="20"/>
              </w:rPr>
            </w:pPr>
            <w:r w:rsidRPr="008701A8">
              <w:rPr>
                <w:rFonts w:cs="Arial"/>
                <w:color w:val="auto"/>
                <w:sz w:val="20"/>
              </w:rPr>
              <w:br/>
            </w:r>
            <w:r>
              <w:rPr>
                <w:rFonts w:ascii="Palatino Linotype" w:hAnsi="Palatino Linotype"/>
                <w:sz w:val="22"/>
              </w:rPr>
              <w:t>Requisito básico para permitir que os livros</w:t>
            </w:r>
            <w:r>
              <w:rPr>
                <w:rFonts w:ascii="Palatino Linotype" w:hAnsi="Palatino Linotype"/>
                <w:sz w:val="22"/>
              </w:rPr>
              <w:t xml:space="preserve"> sejam alterados do sistema</w:t>
            </w:r>
            <w:bookmarkStart w:id="15" w:name="_GoBack"/>
            <w:bookmarkEnd w:id="15"/>
          </w:p>
        </w:tc>
      </w:tr>
    </w:tbl>
    <w:p w14:paraId="2B328B1E" w14:textId="77777777" w:rsidR="00942A3E" w:rsidRPr="00942A3E" w:rsidRDefault="00942A3E" w:rsidP="00942A3E">
      <w:pPr>
        <w:pStyle w:val="Corpodetexto"/>
        <w:jc w:val="both"/>
        <w:rPr>
          <w:rFonts w:cs="Arial"/>
          <w:color w:val="auto"/>
          <w:spacing w:val="8"/>
          <w:kern w:val="20"/>
          <w:sz w:val="22"/>
        </w:rPr>
      </w:pPr>
    </w:p>
    <w:sectPr w:rsidR="00942A3E" w:rsidRPr="00942A3E" w:rsidSect="00900135">
      <w:footerReference w:type="default" r:id="rId14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F9103" w14:textId="77777777" w:rsidR="00144373" w:rsidRDefault="00144373">
      <w:r>
        <w:separator/>
      </w:r>
    </w:p>
  </w:endnote>
  <w:endnote w:type="continuationSeparator" w:id="0">
    <w:p w14:paraId="36D7DF60" w14:textId="77777777" w:rsidR="00144373" w:rsidRDefault="0014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484F8" w14:textId="77777777" w:rsidR="00200626" w:rsidRDefault="002006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E5201" w14:textId="77777777" w:rsidR="00064863" w:rsidRPr="00F17854" w:rsidRDefault="00144373" w:rsidP="00064863">
    <w:pPr>
      <w:pBdr>
        <w:top w:val="single" w:sz="4" w:space="1" w:color="auto"/>
      </w:pBdr>
      <w:tabs>
        <w:tab w:val="left" w:pos="9745"/>
        <w:tab w:val="right" w:pos="9960"/>
      </w:tabs>
      <w:ind w:right="-36"/>
      <w:rPr>
        <w:rFonts w:cs="Arial"/>
        <w:sz w:val="16"/>
      </w:rPr>
    </w:pPr>
    <w:r>
      <w:pict w14:anchorId="563797C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7.55pt;margin-top:.3pt;width:4.45pt;height:10.45pt;z-index:2;mso-wrap-distance-left:0;mso-wrap-distance-right:0;mso-position-horizontal-relative:page" stroked="f">
          <v:fill opacity="0" color2="black"/>
          <v:textbox style="mso-next-textbox:#_x0000_s2049" inset="0,0,0,0">
            <w:txbxContent>
              <w:p w14:paraId="53961752" w14:textId="77777777" w:rsidR="00570EE3" w:rsidRDefault="00570EE3">
                <w:pPr>
                  <w:pStyle w:val="Rodap"/>
                </w:pPr>
              </w:p>
            </w:txbxContent>
          </v:textbox>
          <w10:wrap type="square" side="largest" anchorx="page"/>
        </v:shape>
      </w:pict>
    </w:r>
  </w:p>
  <w:p w14:paraId="7A4CBAEA" w14:textId="77777777" w:rsidR="0040244B" w:rsidRPr="00F17854" w:rsidRDefault="00144373" w:rsidP="0040244B">
    <w:pPr>
      <w:tabs>
        <w:tab w:val="right" w:pos="9960"/>
      </w:tabs>
      <w:ind w:right="-108"/>
      <w:rPr>
        <w:rFonts w:cs="Arial"/>
        <w:sz w:val="16"/>
      </w:rPr>
    </w:pPr>
    <w:r>
      <w:rPr>
        <w:rFonts w:cs="Arial"/>
      </w:rPr>
      <w:pict w14:anchorId="2DC7AB94">
        <v:shape id="_x0000_s2064" type="#_x0000_t202" style="position:absolute;margin-left:491.3pt;margin-top:1.55pt;width:10.1pt;height:16.25pt;z-index:4;mso-wrap-distance-left:0;mso-wrap-distance-right:0;mso-position-horizontal-relative:page" stroked="f">
          <v:fill opacity="0" color2="black"/>
          <v:textbox style="mso-next-textbox:#_x0000_s2064" inset="0,0,0,0">
            <w:txbxContent>
              <w:p w14:paraId="45EA2811" w14:textId="4EAF6680" w:rsidR="0040244B" w:rsidRPr="00004C87" w:rsidRDefault="0040244B" w:rsidP="0040244B">
                <w:pPr>
                  <w:pStyle w:val="Rodap"/>
                  <w:rPr>
                    <w:rFonts w:cs="Arial"/>
                    <w:sz w:val="16"/>
                    <w:szCs w:val="16"/>
                  </w:rPr>
                </w:pP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begin"/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instrText xml:space="preserve"> PAGE </w:instrText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separate"/>
                </w:r>
                <w:r w:rsidR="00942A3E">
                  <w:rPr>
                    <w:rStyle w:val="Nmerodepgina"/>
                    <w:rFonts w:cs="Arial"/>
                    <w:noProof/>
                    <w:szCs w:val="16"/>
                  </w:rPr>
                  <w:t>2</w:t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  <w:p w14:paraId="6CAB98F1" w14:textId="77777777" w:rsidR="00570EE3" w:rsidRDefault="00570EE3" w:rsidP="0040244B">
    <w:pPr>
      <w:tabs>
        <w:tab w:val="right" w:pos="9781"/>
      </w:tabs>
      <w:ind w:right="360"/>
      <w:rPr>
        <w:sz w:val="16"/>
      </w:rPr>
    </w:pPr>
    <w:r>
      <w:rPr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B1087" w14:textId="77777777" w:rsidR="00200626" w:rsidRDefault="0020062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2608A" w14:textId="77777777" w:rsidR="00064863" w:rsidRPr="00F17854" w:rsidRDefault="00144373" w:rsidP="00064863">
    <w:pPr>
      <w:pBdr>
        <w:top w:val="single" w:sz="4" w:space="1" w:color="auto"/>
      </w:pBdr>
      <w:tabs>
        <w:tab w:val="right" w:pos="9960"/>
      </w:tabs>
      <w:ind w:right="-36"/>
      <w:rPr>
        <w:rFonts w:cs="Arial"/>
        <w:sz w:val="16"/>
      </w:rPr>
    </w:pPr>
    <w:r>
      <w:pict w14:anchorId="600E1C4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6.75pt;margin-top:.3pt;width:4.45pt;height:10.45pt;z-index:3;mso-wrap-distance-left:0;mso-wrap-distance-right:0;mso-position-horizontal-relative:page" stroked="f">
          <v:fill opacity="0" color2="black"/>
          <v:textbox style="mso-next-textbox:#_x0000_s2050" inset="0,0,0,0">
            <w:txbxContent>
              <w:p w14:paraId="5652F3CE" w14:textId="77777777" w:rsidR="00570EE3" w:rsidRDefault="00570EE3">
                <w:pPr>
                  <w:pStyle w:val="Rodap"/>
                </w:pPr>
              </w:p>
            </w:txbxContent>
          </v:textbox>
          <w10:wrap type="square" side="largest" anchorx="page"/>
        </v:shape>
      </w:pict>
    </w:r>
  </w:p>
  <w:p w14:paraId="0F8E73AA" w14:textId="77777777" w:rsidR="0040244B" w:rsidRPr="00F17854" w:rsidRDefault="00144373" w:rsidP="0040244B">
    <w:pPr>
      <w:tabs>
        <w:tab w:val="right" w:pos="9960"/>
      </w:tabs>
      <w:ind w:right="-108"/>
      <w:rPr>
        <w:rFonts w:cs="Arial"/>
        <w:sz w:val="16"/>
      </w:rPr>
    </w:pPr>
    <w:r>
      <w:rPr>
        <w:rFonts w:cs="Arial"/>
      </w:rPr>
      <w:pict w14:anchorId="185F2BD5">
        <v:shape id="_x0000_s2065" type="#_x0000_t202" style="position:absolute;margin-left:491.3pt;margin-top:1.55pt;width:10.1pt;height:16.25pt;z-index:5;mso-wrap-distance-left:0;mso-wrap-distance-right:0;mso-position-horizontal-relative:page" stroked="f">
          <v:fill opacity="0" color2="black"/>
          <v:textbox style="mso-next-textbox:#_x0000_s2065" inset="0,0,0,0">
            <w:txbxContent>
              <w:p w14:paraId="48704690" w14:textId="0E599817" w:rsidR="0040244B" w:rsidRPr="00004C87" w:rsidRDefault="0040244B" w:rsidP="0040244B">
                <w:pPr>
                  <w:pStyle w:val="Rodap"/>
                  <w:rPr>
                    <w:rFonts w:cs="Arial"/>
                    <w:sz w:val="16"/>
                    <w:szCs w:val="16"/>
                  </w:rPr>
                </w:pP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begin"/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instrText xml:space="preserve"> PAGE </w:instrText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separate"/>
                </w:r>
                <w:r w:rsidR="00942A3E">
                  <w:rPr>
                    <w:rStyle w:val="Nmerodepgina"/>
                    <w:rFonts w:cs="Arial"/>
                    <w:noProof/>
                    <w:szCs w:val="16"/>
                  </w:rPr>
                  <w:t>5</w:t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  <w:p w14:paraId="66F7F8F4" w14:textId="77777777" w:rsidR="00570EE3" w:rsidRDefault="00570EE3" w:rsidP="0040244B">
    <w:pPr>
      <w:tabs>
        <w:tab w:val="right" w:pos="9781"/>
      </w:tabs>
      <w:ind w:right="360"/>
      <w:rPr>
        <w:sz w:val="16"/>
      </w:rPr>
    </w:pP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C9A5D" w14:textId="77777777" w:rsidR="00144373" w:rsidRDefault="00144373">
      <w:r>
        <w:separator/>
      </w:r>
    </w:p>
  </w:footnote>
  <w:footnote w:type="continuationSeparator" w:id="0">
    <w:p w14:paraId="6B2A9DC5" w14:textId="77777777" w:rsidR="00144373" w:rsidRDefault="00144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E07C4" w14:textId="77777777" w:rsidR="00200626" w:rsidRDefault="0020062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70" w:type="dxa"/>
      <w:tblBorders>
        <w:top w:val="single" w:sz="18" w:space="0" w:color="365F91"/>
        <w:bottom w:val="single" w:sz="18" w:space="0" w:color="365F91"/>
      </w:tblBorders>
      <w:shd w:val="clear" w:color="auto" w:fill="DBE5F1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417"/>
    </w:tblGrid>
    <w:tr w:rsidR="00064863" w:rsidRPr="00A65889" w14:paraId="5443C278" w14:textId="77777777" w:rsidTr="00900135">
      <w:trPr>
        <w:cantSplit/>
        <w:trHeight w:val="529"/>
        <w:tblHeader/>
      </w:trPr>
      <w:tc>
        <w:tcPr>
          <w:tcW w:w="1701" w:type="dxa"/>
          <w:vMerge w:val="restart"/>
          <w:tcBorders>
            <w:top w:val="single" w:sz="12" w:space="0" w:color="808080"/>
          </w:tcBorders>
          <w:shd w:val="clear" w:color="auto" w:fill="E6E6E6"/>
        </w:tcPr>
        <w:p w14:paraId="5372728A" w14:textId="77777777" w:rsidR="00064863" w:rsidRPr="004F570A" w:rsidRDefault="00144373" w:rsidP="001B3EF6">
          <w:pPr>
            <w:pStyle w:val="Cabealho"/>
            <w:ind w:right="357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</w:r>
          <w:r>
            <w:rPr>
              <w:rFonts w:cs="Arial"/>
              <w:sz w:val="20"/>
            </w:rPr>
            <w:pict w14:anchorId="5B1BD7ED">
              <v:group id="_x0000_s2055" editas="canvas" style="width:104.3pt;height:58.1pt;mso-position-horizontal-relative:char;mso-position-vertical-relative:line" coordorigin="2362,1567" coordsize="9622,5357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6" type="#_x0000_t75" style="position:absolute;left:2362;top:1567;width:9622;height:5357" o:preferrelative="f">
                  <v:fill o:detectmouseclick="t"/>
                  <v:path o:extrusionok="t" o:connecttype="none"/>
                  <o:lock v:ext="edit" text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7" type="#_x0000_t202" style="position:absolute;left:2362;top:3158;width:8432;height:2802" filled="f" stroked="f">
                  <v:textbox style="mso-next-textbox:#_x0000_s2057">
                    <w:txbxContent>
                      <w:p w14:paraId="162136AA" w14:textId="77777777" w:rsidR="00414F7D" w:rsidRDefault="00726836" w:rsidP="00726836">
                        <w:pPr>
                          <w:jc w:val="both"/>
                        </w:pPr>
                        <w:r>
                          <w:t>Logo empresa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w:r>
        </w:p>
      </w:tc>
      <w:tc>
        <w:tcPr>
          <w:tcW w:w="5954" w:type="dxa"/>
          <w:vMerge w:val="restart"/>
          <w:tcBorders>
            <w:top w:val="single" w:sz="12" w:space="0" w:color="808080"/>
          </w:tcBorders>
          <w:shd w:val="clear" w:color="auto" w:fill="E6E6E6"/>
          <w:vAlign w:val="center"/>
        </w:tcPr>
        <w:p w14:paraId="68A0EC6D" w14:textId="77777777" w:rsidR="00064863" w:rsidRPr="009A30E3" w:rsidRDefault="00743CF5" w:rsidP="009A30E3">
          <w:pPr>
            <w:pStyle w:val="Recuodecorpodetexto31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Documento</w:t>
          </w:r>
          <w:r w:rsidR="00064863" w:rsidRPr="009A30E3">
            <w:rPr>
              <w:rFonts w:cs="Arial"/>
              <w:b/>
              <w:szCs w:val="24"/>
            </w:rPr>
            <w:t xml:space="preserve"> de Requisito</w:t>
          </w:r>
          <w:r w:rsidR="009A30E3">
            <w:rPr>
              <w:rFonts w:cs="Arial"/>
              <w:b/>
              <w:szCs w:val="24"/>
            </w:rPr>
            <w:t>s de Software</w:t>
          </w:r>
        </w:p>
      </w:tc>
      <w:tc>
        <w:tcPr>
          <w:tcW w:w="1417" w:type="dxa"/>
          <w:tcBorders>
            <w:top w:val="single" w:sz="12" w:space="0" w:color="808080"/>
          </w:tcBorders>
          <w:shd w:val="clear" w:color="auto" w:fill="E6E6E6"/>
          <w:vAlign w:val="center"/>
        </w:tcPr>
        <w:p w14:paraId="009AF8B4" w14:textId="77777777" w:rsidR="00064863" w:rsidRPr="001C4FFA" w:rsidRDefault="00064863" w:rsidP="001B3EF6">
          <w:pPr>
            <w:pStyle w:val="Cabealho"/>
            <w:jc w:val="center"/>
            <w:rPr>
              <w:rFonts w:cs="Arial"/>
              <w:b/>
              <w:color w:val="FF0000"/>
              <w:sz w:val="20"/>
            </w:rPr>
          </w:pPr>
        </w:p>
      </w:tc>
    </w:tr>
    <w:tr w:rsidR="00064863" w:rsidRPr="0063419B" w14:paraId="1E97B77B" w14:textId="77777777" w:rsidTr="008761A1">
      <w:trPr>
        <w:cantSplit/>
        <w:trHeight w:val="712"/>
        <w:tblHeader/>
      </w:trPr>
      <w:tc>
        <w:tcPr>
          <w:tcW w:w="1701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46884E76" w14:textId="77777777" w:rsidR="00064863" w:rsidRPr="004F570A" w:rsidRDefault="00064863" w:rsidP="001B3EF6">
          <w:pPr>
            <w:suppressAutoHyphens w:val="0"/>
            <w:rPr>
              <w:rFonts w:cs="Arial"/>
            </w:rPr>
          </w:pPr>
        </w:p>
      </w:tc>
      <w:tc>
        <w:tcPr>
          <w:tcW w:w="5954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7636D423" w14:textId="77777777" w:rsidR="00064863" w:rsidRPr="004F570A" w:rsidRDefault="00064863" w:rsidP="001B3EF6">
          <w:pPr>
            <w:suppressAutoHyphens w:val="0"/>
            <w:rPr>
              <w:rFonts w:cs="Arial"/>
              <w:color w:val="365F91"/>
            </w:rPr>
          </w:pPr>
        </w:p>
      </w:tc>
      <w:tc>
        <w:tcPr>
          <w:tcW w:w="1417" w:type="dxa"/>
          <w:tcBorders>
            <w:bottom w:val="single" w:sz="12" w:space="0" w:color="808080"/>
          </w:tcBorders>
          <w:shd w:val="clear" w:color="auto" w:fill="E6E6E6"/>
          <w:vAlign w:val="bottom"/>
        </w:tcPr>
        <w:p w14:paraId="307549A9" w14:textId="77777777" w:rsidR="0052399F" w:rsidRPr="006C00F1" w:rsidRDefault="0052399F" w:rsidP="008761A1">
          <w:pPr>
            <w:pStyle w:val="Recuodecorpodetexto31"/>
            <w:ind w:hanging="709"/>
            <w:jc w:val="right"/>
            <w:rPr>
              <w:rFonts w:cs="Arial"/>
              <w:color w:val="333333"/>
              <w:sz w:val="20"/>
            </w:rPr>
          </w:pPr>
        </w:p>
      </w:tc>
    </w:tr>
  </w:tbl>
  <w:p w14:paraId="3D66B06B" w14:textId="77777777" w:rsidR="00570EE3" w:rsidRPr="006C00F1" w:rsidRDefault="00570EE3" w:rsidP="000648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7A512" w14:textId="77777777" w:rsidR="00200626" w:rsidRDefault="002006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pStyle w:val="CTMISTtuloNvel1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Numeração 2"/>
    <w:lvl w:ilvl="0">
      <w:start w:val="1"/>
      <w:numFmt w:val="decimal"/>
      <w:pStyle w:val="CTMISTtuloNvel2"/>
      <w:lvlText w:val="%1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6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352F"/>
    <w:rsid w:val="0000795A"/>
    <w:rsid w:val="00013F2F"/>
    <w:rsid w:val="0005246B"/>
    <w:rsid w:val="00064863"/>
    <w:rsid w:val="000E5A25"/>
    <w:rsid w:val="00144373"/>
    <w:rsid w:val="00173106"/>
    <w:rsid w:val="001B3EF6"/>
    <w:rsid w:val="00200626"/>
    <w:rsid w:val="002264E0"/>
    <w:rsid w:val="002A2CD2"/>
    <w:rsid w:val="002D3B55"/>
    <w:rsid w:val="00321920"/>
    <w:rsid w:val="003421FA"/>
    <w:rsid w:val="0040244B"/>
    <w:rsid w:val="00414F7D"/>
    <w:rsid w:val="00423B2B"/>
    <w:rsid w:val="0052399F"/>
    <w:rsid w:val="00570EE3"/>
    <w:rsid w:val="005C75C0"/>
    <w:rsid w:val="0062721A"/>
    <w:rsid w:val="0063419B"/>
    <w:rsid w:val="006C00F1"/>
    <w:rsid w:val="0072241E"/>
    <w:rsid w:val="00726836"/>
    <w:rsid w:val="00743CF5"/>
    <w:rsid w:val="007A754D"/>
    <w:rsid w:val="008701A8"/>
    <w:rsid w:val="00873206"/>
    <w:rsid w:val="008761A1"/>
    <w:rsid w:val="00900135"/>
    <w:rsid w:val="00942A3E"/>
    <w:rsid w:val="009A30E3"/>
    <w:rsid w:val="009C4F29"/>
    <w:rsid w:val="00A0379D"/>
    <w:rsid w:val="00AA44BB"/>
    <w:rsid w:val="00AB5299"/>
    <w:rsid w:val="00AD05E4"/>
    <w:rsid w:val="00B012EE"/>
    <w:rsid w:val="00B10CDF"/>
    <w:rsid w:val="00B15FA7"/>
    <w:rsid w:val="00BA520D"/>
    <w:rsid w:val="00BB004B"/>
    <w:rsid w:val="00C13458"/>
    <w:rsid w:val="00C21DE8"/>
    <w:rsid w:val="00C4082B"/>
    <w:rsid w:val="00C67619"/>
    <w:rsid w:val="00C71A14"/>
    <w:rsid w:val="00C82021"/>
    <w:rsid w:val="00CC352F"/>
    <w:rsid w:val="00DB0BE2"/>
    <w:rsid w:val="00E12EB1"/>
    <w:rsid w:val="00E13FEB"/>
    <w:rsid w:val="00EE645B"/>
    <w:rsid w:val="00F21BB4"/>
    <w:rsid w:val="00F8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4:docId w14:val="1E0082D1"/>
  <w15:chartTrackingRefBased/>
  <w15:docId w15:val="{30F420F4-8EDE-49FA-BABD-5B05097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Tahoma" w:hAnsi="Tahoma"/>
      <w:b/>
      <w:i w:val="0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link w:val="TtuloChar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tuloNvel4">
    <w:name w:val="CTM/IS Título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CTMISTtuloNvel1">
    <w:name w:val="CTM/IS Título Nível 1"/>
    <w:next w:val="CTMISCorpo1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TtuloNvel2">
    <w:name w:val="CTM/IS Título Nível 2"/>
    <w:next w:val="CTMISCorpo2"/>
    <w:pPr>
      <w:keepNext/>
      <w:numPr>
        <w:numId w:val="2"/>
      </w:numPr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TtuloNvel3">
    <w:name w:val="CTM/IS Título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rpodetexto31">
    <w:name w:val="Corpo de texto 31"/>
    <w:basedOn w:val="Normal"/>
    <w:pPr>
      <w:widowControl w:val="0"/>
      <w:autoSpaceDE w:val="0"/>
      <w:jc w:val="both"/>
    </w:pPr>
    <w:rPr>
      <w:sz w:val="20"/>
      <w:szCs w:val="24"/>
    </w:rPr>
  </w:style>
  <w:style w:type="paragraph" w:customStyle="1" w:styleId="CTMISNvel1">
    <w:name w:val="CTM/IS Nível 1"/>
    <w:next w:val="CTMISCorpo1"/>
    <w:pPr>
      <w:keepNext/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Corpo2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ecuodecorpodetexto31">
    <w:name w:val="Recuo de corpo de texto 31"/>
    <w:basedOn w:val="Normal"/>
    <w:rsid w:val="00064863"/>
    <w:pPr>
      <w:ind w:left="709"/>
      <w:jc w:val="both"/>
    </w:pPr>
    <w:rPr>
      <w:color w:val="auto"/>
    </w:rPr>
  </w:style>
  <w:style w:type="character" w:customStyle="1" w:styleId="RodapChar">
    <w:name w:val="Rodapé Char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13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character" w:customStyle="1" w:styleId="TtuloChar">
    <w:name w:val="Título Char"/>
    <w:link w:val="Ttulo"/>
    <w:rsid w:val="008701A8"/>
    <w:rPr>
      <w:rFonts w:ascii="Arial" w:eastAsia="Lucida Sans Unicode" w:hAnsi="Arial" w:cs="Tahoma"/>
      <w:color w:val="000000"/>
      <w:sz w:val="28"/>
      <w:szCs w:val="28"/>
      <w:lang w:eastAsia="ar-SA"/>
    </w:rPr>
  </w:style>
  <w:style w:type="paragraph" w:customStyle="1" w:styleId="PSC-TabelaCabecalho">
    <w:name w:val="PSC - Tabela Cabecalho"/>
    <w:basedOn w:val="Normal"/>
    <w:rsid w:val="008701A8"/>
    <w:pPr>
      <w:suppressAutoHyphens w:val="0"/>
      <w:spacing w:before="60" w:after="60"/>
    </w:pPr>
    <w:rPr>
      <w:b/>
      <w:color w:val="auto"/>
      <w:sz w:val="22"/>
      <w:lang w:eastAsia="en-US"/>
    </w:rPr>
  </w:style>
  <w:style w:type="paragraph" w:customStyle="1" w:styleId="PSC-TabelaItem">
    <w:name w:val="PSC - Tabela Item"/>
    <w:basedOn w:val="Normal"/>
    <w:rsid w:val="008701A8"/>
    <w:pPr>
      <w:suppressAutoHyphens w:val="0"/>
      <w:spacing w:before="20" w:after="20"/>
      <w:jc w:val="both"/>
    </w:pPr>
    <w:rPr>
      <w:color w:val="auto"/>
      <w:sz w:val="22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8701A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8701A8"/>
    <w:rPr>
      <w:rFonts w:ascii="Arial" w:hAnsi="Arial"/>
      <w:color w:val="000000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j\OneDrive\Documents\UNIESP\_Projeto%20Integrador\PROJETO%20INTEGRADOR%20-%20Document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8C543-9989-4DB9-BCF4-18F669A4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INTEGRADOR - Documento de Requisitos de Software.dot</Template>
  <TotalTime>54</TotalTime>
  <Pages>1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de Software</vt:lpstr>
    </vt:vector>
  </TitlesOfParts>
  <Company/>
  <LinksUpToDate>false</LinksUpToDate>
  <CharactersWithSpaces>2541</CharactersWithSpaces>
  <SharedDoc>false</SharedDoc>
  <HLinks>
    <vt:vector size="12" baseType="variant"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_Toc131584879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_Toc131584878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de Software</dc:title>
  <dc:subject>&lt;Nome do Projeto&gt;</dc:subject>
  <dc:creator>Jorge Dias</dc:creator>
  <cp:keywords/>
  <dc:description>&lt;Nome do Sistema&gt;</dc:description>
  <cp:lastModifiedBy>Darcilio</cp:lastModifiedBy>
  <cp:revision>3</cp:revision>
  <cp:lastPrinted>2002-07-18T14:07:00Z</cp:lastPrinted>
  <dcterms:created xsi:type="dcterms:W3CDTF">2023-04-07T13:06:00Z</dcterms:created>
  <dcterms:modified xsi:type="dcterms:W3CDTF">2023-05-05T20:40:00Z</dcterms:modified>
</cp:coreProperties>
</file>